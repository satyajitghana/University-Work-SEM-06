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2780" w14:textId="77777777" w:rsidR="00E91FC4" w:rsidRPr="00E42159" w:rsidRDefault="00E91FC4" w:rsidP="00E91FC4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5</w:t>
      </w:r>
    </w:p>
    <w:p w14:paraId="7C3B2EC4" w14:textId="77777777" w:rsidR="00E91FC4" w:rsidRPr="00E42159" w:rsidRDefault="00E91FC4" w:rsidP="00E91FC4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</w:t>
      </w:r>
      <w:r>
        <w:rPr>
          <w:rFonts w:cs="Times New Roman"/>
        </w:rPr>
        <w:t>Java database programming</w:t>
      </w:r>
    </w:p>
    <w:p w14:paraId="057E0A2C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4F58DBED" w14:textId="77777777" w:rsidR="00E91FC4" w:rsidRPr="00E42159" w:rsidRDefault="00E91FC4" w:rsidP="00E91FC4">
      <w:pPr>
        <w:pStyle w:val="ListParagraph"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color w:val="000000" w:themeColor="text1"/>
        </w:rPr>
        <w:t>The SQL includes commands to define view on the data. A view contains rows and columns, just like a real table.</w:t>
      </w:r>
      <w:r w:rsidRPr="00E42159">
        <w:rPr>
          <w:rFonts w:cs="Times New Roman"/>
        </w:rPr>
        <w:t xml:space="preserve"> </w:t>
      </w:r>
      <w:r>
        <w:rPr>
          <w:rFonts w:cs="Times New Roman"/>
        </w:rPr>
        <w:t>Ja</w:t>
      </w:r>
      <w:r w:rsidRPr="009962AC">
        <w:rPr>
          <w:rFonts w:cs="Times New Roman"/>
        </w:rPr>
        <w:t xml:space="preserve">va uses JDBC (Java Database Connectivity) to connect to databases. JDBC allows to connect to a wide-range of databases </w:t>
      </w:r>
      <w:r>
        <w:rPr>
          <w:rFonts w:cs="Times New Roman"/>
        </w:rPr>
        <w:t xml:space="preserve">such as </w:t>
      </w:r>
      <w:r w:rsidRPr="009962AC">
        <w:rPr>
          <w:rFonts w:cs="Times New Roman"/>
        </w:rPr>
        <w:t>Oracle, MySQL, etc</w:t>
      </w:r>
      <w:r>
        <w:rPr>
          <w:rFonts w:cs="Times New Roman"/>
        </w:rPr>
        <w:t xml:space="preserve">. </w:t>
      </w:r>
      <w:r w:rsidRPr="00E42159">
        <w:rPr>
          <w:rFonts w:cs="Times New Roman"/>
        </w:rPr>
        <w:t>By doing this lab, students will be able to implement views in SQL</w:t>
      </w:r>
      <w:r>
        <w:rPr>
          <w:rFonts w:cs="Times New Roman"/>
        </w:rPr>
        <w:t xml:space="preserve"> and connect the developed database with the application</w:t>
      </w:r>
      <w:r w:rsidRPr="00E42159">
        <w:rPr>
          <w:rFonts w:cs="Times New Roman"/>
        </w:rPr>
        <w:t>.</w:t>
      </w:r>
    </w:p>
    <w:p w14:paraId="1EF9F7CE" w14:textId="77777777" w:rsidR="00E91FC4" w:rsidRPr="00E42159" w:rsidRDefault="00E91FC4" w:rsidP="00E91FC4">
      <w:pPr>
        <w:pStyle w:val="ListParagraph"/>
        <w:spacing w:after="0" w:line="360" w:lineRule="auto"/>
        <w:jc w:val="both"/>
        <w:rPr>
          <w:color w:val="FF0000"/>
        </w:rPr>
      </w:pPr>
    </w:p>
    <w:p w14:paraId="76A4521B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 and Objectives</w:t>
      </w:r>
    </w:p>
    <w:p w14:paraId="18EEBF76" w14:textId="77777777" w:rsidR="00E91FC4" w:rsidRPr="00E42159" w:rsidRDefault="00E91FC4" w:rsidP="00E91FC4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14:paraId="1A33C9D7" w14:textId="77777777" w:rsidR="00E91FC4" w:rsidRDefault="00E91FC4" w:rsidP="00E91FC4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To design and implement views on the data using SQL commands</w:t>
      </w:r>
    </w:p>
    <w:p w14:paraId="4FD30AE1" w14:textId="77777777" w:rsidR="00E91FC4" w:rsidRPr="00E42159" w:rsidRDefault="00E91FC4" w:rsidP="00E91FC4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To connect to the relational database in Java </w:t>
      </w:r>
    </w:p>
    <w:p w14:paraId="6E554868" w14:textId="77777777" w:rsidR="00E91FC4" w:rsidRPr="00E42159" w:rsidRDefault="00E91FC4" w:rsidP="00E91FC4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14:paraId="58C7A27C" w14:textId="77777777" w:rsidR="00E91FC4" w:rsidRPr="00E42159" w:rsidRDefault="00E91FC4" w:rsidP="00E91FC4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14:paraId="7DB14DAE" w14:textId="77777777" w:rsidR="00E91FC4" w:rsidRPr="000F610C" w:rsidRDefault="00E91FC4" w:rsidP="00E91FC4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Design and execute </w:t>
      </w:r>
      <w:r w:rsidRPr="00E42159">
        <w:rPr>
          <w:rFonts w:cs="Times New Roman"/>
          <w:color w:val="000000" w:themeColor="text1"/>
        </w:rPr>
        <w:t>views using SQL commands</w:t>
      </w:r>
    </w:p>
    <w:p w14:paraId="15FDF5DD" w14:textId="77777777" w:rsidR="00E91FC4" w:rsidRPr="00E42159" w:rsidRDefault="00E91FC4" w:rsidP="00E91FC4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Perform database programming in Java</w:t>
      </w:r>
    </w:p>
    <w:p w14:paraId="4ACDD742" w14:textId="77777777" w:rsidR="00E91FC4" w:rsidRPr="00E42159" w:rsidRDefault="00E91FC4" w:rsidP="00E91FC4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000000" w:themeColor="text1"/>
        </w:rPr>
      </w:pPr>
    </w:p>
    <w:p w14:paraId="55C7CCC0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6D06D06B" w14:textId="77777777" w:rsidR="00E91FC4" w:rsidRPr="00E4215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39767D93" w14:textId="77777777" w:rsidR="00E91FC4" w:rsidRPr="00E4215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Execute the built-in functions in SQL  </w:t>
      </w:r>
    </w:p>
    <w:p w14:paraId="11BC4F0A" w14:textId="77777777" w:rsidR="00E91FC4" w:rsidRPr="00AA637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>
        <w:t>Design and execute the view statements in SQL</w:t>
      </w:r>
    </w:p>
    <w:p w14:paraId="0030F5EC" w14:textId="77777777" w:rsidR="00E91FC4" w:rsidRPr="00E4215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14:paraId="7157168E" w14:textId="77777777" w:rsidR="00E91FC4" w:rsidRPr="00E4215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35092BCA" w14:textId="77777777" w:rsidR="00E91FC4" w:rsidRPr="00E42159" w:rsidRDefault="00E91FC4" w:rsidP="00E91FC4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3BE1C351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Questions</w:t>
      </w:r>
    </w:p>
    <w:p w14:paraId="5F0ED995" w14:textId="77777777" w:rsidR="00E91FC4" w:rsidRPr="00E42159" w:rsidRDefault="00E91FC4" w:rsidP="00E91FC4">
      <w:pPr>
        <w:pStyle w:val="ListParagraph"/>
        <w:numPr>
          <w:ilvl w:val="1"/>
          <w:numId w:val="4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Create a table MANGER with attributes such as Name, Id, Department, Address, and Salary. Write SQL statements for the following expressions.</w:t>
      </w:r>
    </w:p>
    <w:p w14:paraId="57BE1D31" w14:textId="77777777" w:rsidR="00E91FC4" w:rsidRPr="00E42159" w:rsidRDefault="00E91FC4" w:rsidP="00E91FC4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Create a view ‘MANAGER_VIEW’ to display the details such as name and department of each manager</w:t>
      </w:r>
    </w:p>
    <w:p w14:paraId="3372C881" w14:textId="77777777" w:rsidR="00E91FC4" w:rsidRPr="00E42159" w:rsidRDefault="00E91FC4" w:rsidP="00E91FC4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name of the manager from MANAGER_VIEW whose department is ‘Information Technology’</w:t>
      </w:r>
    </w:p>
    <w:p w14:paraId="5582BF53" w14:textId="77777777" w:rsidR="00E91FC4" w:rsidRDefault="00E91FC4" w:rsidP="00E91F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Drop the views generated</w:t>
      </w:r>
    </w:p>
    <w:p w14:paraId="13F2B16A" w14:textId="77777777" w:rsidR="00E91FC4" w:rsidRPr="00E42159" w:rsidRDefault="00E91FC4" w:rsidP="00E91FC4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NewRomanPSMT"/>
          <w:color w:val="000000" w:themeColor="text1"/>
        </w:rPr>
      </w:pPr>
    </w:p>
    <w:p w14:paraId="608CF650" w14:textId="77777777" w:rsidR="00E91FC4" w:rsidRPr="00E42159" w:rsidRDefault="00E91FC4" w:rsidP="00E91FC4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lastRenderedPageBreak/>
        <w:t xml:space="preserve">Write a Java program to do the following operations </w:t>
      </w:r>
    </w:p>
    <w:p w14:paraId="1AD24DDB" w14:textId="77777777" w:rsidR="00E91FC4" w:rsidRPr="00E42159" w:rsidRDefault="00E91FC4" w:rsidP="00E91FC4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Insert the details of the Managers into the table</w:t>
      </w:r>
    </w:p>
    <w:p w14:paraId="11018887" w14:textId="77777777" w:rsidR="00E91FC4" w:rsidRPr="00E42159" w:rsidRDefault="00E91FC4" w:rsidP="00E91FC4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all the details of the Managers in the ascending order of their names</w:t>
      </w:r>
    </w:p>
    <w:p w14:paraId="02DF5ED7" w14:textId="77777777" w:rsidR="00E91FC4" w:rsidRPr="00E42159" w:rsidRDefault="00E91FC4" w:rsidP="00E91FC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 xml:space="preserve">Count the number of Managers staying in each location and display the address and the total number </w:t>
      </w:r>
    </w:p>
    <w:p w14:paraId="4E460FA2" w14:textId="77777777" w:rsidR="00E91FC4" w:rsidRDefault="00E91FC4" w:rsidP="00E91FC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number of Managers in each location. Only include locations with more than 3 Managers</w:t>
      </w:r>
    </w:p>
    <w:p w14:paraId="70D2962A" w14:textId="77777777" w:rsidR="00E91FC4" w:rsidRPr="006E2DB5" w:rsidRDefault="00E91FC4" w:rsidP="00E91FC4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</w:p>
    <w:p w14:paraId="59D7B1B5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42C94EAF" w14:textId="034CA8F5" w:rsidR="00E91FC4" w:rsidRDefault="003E4FF7" w:rsidP="003E4FF7">
      <w:pPr>
        <w:spacing w:after="0" w:line="360" w:lineRule="auto"/>
        <w:rPr>
          <w:noProof/>
        </w:rPr>
      </w:pPr>
      <w:r>
        <w:tab/>
        <w:t>a)</w:t>
      </w:r>
      <w:r w:rsidR="00845759" w:rsidRPr="00845759">
        <w:rPr>
          <w:noProof/>
        </w:rPr>
        <w:t xml:space="preserve"> </w:t>
      </w:r>
      <w:r w:rsidR="00845759">
        <w:rPr>
          <w:noProof/>
        </w:rPr>
        <w:drawing>
          <wp:inline distT="0" distB="0" distL="0" distR="0" wp14:anchorId="62365650" wp14:editId="599A1846">
            <wp:extent cx="573024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703C" w14:textId="40AEA041" w:rsidR="004B244B" w:rsidRDefault="004B244B" w:rsidP="004B244B">
      <w:pPr>
        <w:spacing w:after="0" w:line="360" w:lineRule="auto"/>
        <w:jc w:val="center"/>
      </w:pPr>
      <w:r>
        <w:rPr>
          <w:noProof/>
        </w:rPr>
        <w:t>Fig: Insertin</w:t>
      </w:r>
      <w:r w:rsidR="00C30004">
        <w:rPr>
          <w:noProof/>
        </w:rPr>
        <w:t>g</w:t>
      </w:r>
      <w:r>
        <w:rPr>
          <w:noProof/>
        </w:rPr>
        <w:t xml:space="preserve"> values into table</w:t>
      </w:r>
    </w:p>
    <w:p w14:paraId="5A17F325" w14:textId="25F5E82B" w:rsidR="003E4FF7" w:rsidRDefault="00982C09" w:rsidP="003E4FF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A7337D0" wp14:editId="2B4C6A62">
            <wp:extent cx="573024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7CE8" w14:textId="4AAF256F" w:rsidR="00982C09" w:rsidRDefault="004B244B" w:rsidP="003E4FF7">
      <w:pPr>
        <w:spacing w:after="0" w:line="360" w:lineRule="auto"/>
        <w:jc w:val="center"/>
      </w:pPr>
      <w:r>
        <w:t>Fig: Created manager view and displayed it</w:t>
      </w:r>
    </w:p>
    <w:p w14:paraId="5BFDF16E" w14:textId="3823FFDF" w:rsidR="00982C09" w:rsidRDefault="00982C09" w:rsidP="003E4FF7">
      <w:pPr>
        <w:spacing w:after="0" w:line="360" w:lineRule="auto"/>
        <w:jc w:val="center"/>
      </w:pPr>
    </w:p>
    <w:p w14:paraId="581BF1F7" w14:textId="3AA4440D" w:rsidR="00982C09" w:rsidRDefault="00982C09" w:rsidP="003E4FF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076E07E" wp14:editId="7B4F7D5B">
            <wp:extent cx="5730240" cy="79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79E5" w14:textId="57BF3491" w:rsidR="00FA0D55" w:rsidRDefault="00FA0D55" w:rsidP="003E4FF7">
      <w:pPr>
        <w:spacing w:after="0" w:line="360" w:lineRule="auto"/>
        <w:jc w:val="center"/>
      </w:pPr>
      <w:r>
        <w:t>Fig: Employee from InfoTech Department</w:t>
      </w:r>
    </w:p>
    <w:p w14:paraId="35DA7AB8" w14:textId="19A2C667" w:rsidR="005B7E54" w:rsidRDefault="005B7E54" w:rsidP="003E4FF7">
      <w:pPr>
        <w:spacing w:after="0" w:line="360" w:lineRule="auto"/>
        <w:jc w:val="center"/>
      </w:pPr>
    </w:p>
    <w:p w14:paraId="14A223EE" w14:textId="5D50773D" w:rsidR="005B7E54" w:rsidRDefault="005B7E54" w:rsidP="003E4FF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825EC61" wp14:editId="1FCC9FCB">
            <wp:extent cx="5667375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86" cy="64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53D2" w14:textId="2B9F9C9D" w:rsidR="00FA0D55" w:rsidRDefault="00FA0D55" w:rsidP="003E4FF7">
      <w:pPr>
        <w:spacing w:after="0" w:line="360" w:lineRule="auto"/>
        <w:jc w:val="center"/>
      </w:pPr>
      <w:r>
        <w:t>Fig: Drop the created view</w:t>
      </w:r>
    </w:p>
    <w:p w14:paraId="16C88729" w14:textId="5414CF31" w:rsidR="00982C09" w:rsidRDefault="00982C09" w:rsidP="003E4FF7">
      <w:pPr>
        <w:spacing w:after="0" w:line="360" w:lineRule="auto"/>
        <w:jc w:val="center"/>
      </w:pPr>
    </w:p>
    <w:p w14:paraId="3D5D6AB6" w14:textId="2DF1B33B" w:rsidR="00845759" w:rsidRDefault="00845759" w:rsidP="00845759">
      <w:pPr>
        <w:spacing w:after="0" w:line="360" w:lineRule="auto"/>
      </w:pPr>
      <w:r>
        <w:lastRenderedPageBreak/>
        <w:t>b)</w:t>
      </w:r>
    </w:p>
    <w:p w14:paraId="2C75997B" w14:textId="6D4D858E" w:rsidR="00845759" w:rsidRDefault="00845759" w:rsidP="00845759">
      <w:pPr>
        <w:spacing w:after="0" w:line="360" w:lineRule="auto"/>
        <w:jc w:val="center"/>
      </w:pPr>
    </w:p>
    <w:p w14:paraId="4D2C65AB" w14:textId="34606CCE" w:rsidR="00845759" w:rsidRDefault="00845759" w:rsidP="0084575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E599586" wp14:editId="21573A24">
            <wp:extent cx="5730240" cy="367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98090" wp14:editId="781EF8BE">
            <wp:extent cx="5722620" cy="165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E69D" w14:textId="6C1E1030" w:rsidR="00845759" w:rsidRDefault="002C721F" w:rsidP="00845759">
      <w:pPr>
        <w:spacing w:after="0" w:line="360" w:lineRule="auto"/>
        <w:jc w:val="center"/>
      </w:pPr>
      <w:r>
        <w:t>Fig: Java code to insert details of manager in table</w:t>
      </w:r>
    </w:p>
    <w:p w14:paraId="3FDC78EC" w14:textId="5B37A856" w:rsidR="00E91FC4" w:rsidRDefault="00845759" w:rsidP="0084575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2E6721" wp14:editId="612735B2">
            <wp:extent cx="4990943" cy="361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68" cy="362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C5C2" w14:textId="379FB1C0" w:rsidR="002B1894" w:rsidRDefault="002B1894" w:rsidP="00845759">
      <w:pPr>
        <w:spacing w:after="0" w:line="360" w:lineRule="auto"/>
        <w:jc w:val="center"/>
      </w:pPr>
      <w:r>
        <w:t xml:space="preserve">Fig: </w:t>
      </w:r>
      <w:r w:rsidR="00CC076B">
        <w:t>Java code to print managers in ascending order of name</w:t>
      </w:r>
    </w:p>
    <w:p w14:paraId="1E9459E5" w14:textId="4A1A795E" w:rsidR="00845759" w:rsidRDefault="00845759" w:rsidP="0084575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8D2433" wp14:editId="429ADCEE">
            <wp:extent cx="1851660" cy="42227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91" cy="42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DBFE" w14:textId="0CEB6285" w:rsidR="00845759" w:rsidRDefault="00845759" w:rsidP="0084575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875792" wp14:editId="78FA9EA0">
            <wp:extent cx="2582694" cy="2697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65" cy="27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50B3" w14:textId="77777777" w:rsidR="002B1894" w:rsidRPr="00E42159" w:rsidRDefault="002B1894" w:rsidP="00845759">
      <w:pPr>
        <w:spacing w:after="0" w:line="360" w:lineRule="auto"/>
        <w:jc w:val="center"/>
      </w:pPr>
    </w:p>
    <w:p w14:paraId="0817DE6A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Analysis and Discussions</w:t>
      </w:r>
    </w:p>
    <w:p w14:paraId="16BC3278" w14:textId="15883D1F" w:rsidR="00E91FC4" w:rsidRDefault="008E6DA9" w:rsidP="00E91FC4">
      <w:pPr>
        <w:spacing w:after="0" w:line="360" w:lineRule="auto"/>
        <w:jc w:val="both"/>
      </w:pPr>
      <w:r>
        <w:tab/>
      </w:r>
      <w:r w:rsidRPr="008E6DA9">
        <w:t xml:space="preserve">Views in SQL are kind of virtual tables. A view also has rows and columns as they are in a real </w:t>
      </w:r>
      <w:r>
        <w:tab/>
      </w:r>
      <w:r w:rsidRPr="008E6DA9">
        <w:t xml:space="preserve">table in the database. We can create a view by selecting fields from one or more tables </w:t>
      </w:r>
      <w:r>
        <w:tab/>
      </w:r>
      <w:r w:rsidRPr="008E6DA9">
        <w:t xml:space="preserve">present in the database. A View can either have all the rows of a table or specific rows based </w:t>
      </w:r>
      <w:r>
        <w:tab/>
      </w:r>
      <w:r w:rsidRPr="008E6DA9">
        <w:t>on certain condition.</w:t>
      </w:r>
    </w:p>
    <w:p w14:paraId="4CE8F4A5" w14:textId="64A15250" w:rsidR="00E91FC4" w:rsidRPr="00E42159" w:rsidRDefault="00E1247A" w:rsidP="00E91FC4">
      <w:pPr>
        <w:spacing w:after="0" w:line="360" w:lineRule="auto"/>
        <w:jc w:val="both"/>
      </w:pPr>
      <w:r>
        <w:tab/>
      </w:r>
      <w:r w:rsidRPr="00E1247A">
        <w:t xml:space="preserve">Java Database Connectivity (JDBC) is an application programming interface (API) for the </w:t>
      </w:r>
      <w:r>
        <w:tab/>
      </w:r>
      <w:r w:rsidRPr="00E1247A">
        <w:t xml:space="preserve">programming language Java, which defines how a client may access any kind of tabular data, </w:t>
      </w:r>
      <w:r>
        <w:tab/>
      </w:r>
      <w:r w:rsidRPr="00E1247A">
        <w:t>especially relational database.</w:t>
      </w:r>
    </w:p>
    <w:p w14:paraId="1FFE299F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748F7DC5" w14:textId="32387EA2" w:rsidR="00E91FC4" w:rsidRDefault="00610D28" w:rsidP="00E91FC4">
      <w:pPr>
        <w:spacing w:after="0" w:line="360" w:lineRule="auto"/>
        <w:jc w:val="both"/>
      </w:pPr>
      <w:r>
        <w:t xml:space="preserve"> </w:t>
      </w:r>
      <w:r>
        <w:tab/>
      </w:r>
      <w:r w:rsidR="00D1435D">
        <w:t>Java code was executed successfully and appropriate results were obtained.</w:t>
      </w:r>
    </w:p>
    <w:p w14:paraId="3FD8D392" w14:textId="076B5640" w:rsidR="00E91FC4" w:rsidRPr="00E42159" w:rsidRDefault="00CA71ED" w:rsidP="00E91FC4">
      <w:pPr>
        <w:spacing w:after="0" w:line="360" w:lineRule="auto"/>
        <w:jc w:val="both"/>
      </w:pPr>
      <w:r>
        <w:tab/>
      </w:r>
      <w:r w:rsidRPr="00CA71ED">
        <w:t xml:space="preserve">Database views are created using the CREATE VIEW statement. Views can be created from a </w:t>
      </w:r>
      <w:r>
        <w:tab/>
      </w:r>
      <w:r w:rsidRPr="00CA71ED">
        <w:t>single table, multiple tables or another view.</w:t>
      </w:r>
    </w:p>
    <w:p w14:paraId="7C395C2E" w14:textId="77777777" w:rsidR="00E91FC4" w:rsidRPr="00E42159" w:rsidRDefault="00E91FC4" w:rsidP="00E91FC4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Comments </w:t>
      </w:r>
    </w:p>
    <w:p w14:paraId="3F92503D" w14:textId="77777777" w:rsidR="00E91FC4" w:rsidRPr="00E42159" w:rsidRDefault="00E91FC4" w:rsidP="00E91FC4">
      <w:pPr>
        <w:spacing w:after="0" w:line="360" w:lineRule="auto"/>
        <w:jc w:val="both"/>
      </w:pPr>
      <w:r w:rsidRPr="00E42159">
        <w:rPr>
          <w:rFonts w:cs="Times New Roman"/>
        </w:rPr>
        <w:tab/>
        <w:t>1. Limitations of Experiments</w:t>
      </w:r>
    </w:p>
    <w:p w14:paraId="5D969E7D" w14:textId="7005E4F1" w:rsidR="00CD4C95" w:rsidRDefault="00CD4C95" w:rsidP="00A315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0" w:line="360" w:lineRule="auto"/>
        <w:jc w:val="both"/>
      </w:pPr>
      <w:r>
        <w:tab/>
      </w:r>
      <w:r>
        <w:tab/>
        <w:t>Views cannot be created on Temporary Tables</w:t>
      </w:r>
      <w:r w:rsidR="00A3155D">
        <w:tab/>
      </w:r>
    </w:p>
    <w:p w14:paraId="6B1D13FE" w14:textId="45038269" w:rsidR="00E91FC4" w:rsidRDefault="00CD4C95" w:rsidP="00CD4C95">
      <w:pPr>
        <w:spacing w:after="0" w:line="360" w:lineRule="auto"/>
        <w:jc w:val="both"/>
      </w:pPr>
      <w:r>
        <w:tab/>
      </w:r>
      <w:r>
        <w:tab/>
        <w:t>You cannot associate rules and defaults with views</w:t>
      </w:r>
    </w:p>
    <w:p w14:paraId="32AEE1D1" w14:textId="34B61349" w:rsidR="00CD4C95" w:rsidRPr="00E42159" w:rsidRDefault="00CD4C95" w:rsidP="00CD4C95">
      <w:pPr>
        <w:spacing w:after="0" w:line="360" w:lineRule="auto"/>
        <w:jc w:val="both"/>
      </w:pPr>
      <w:r>
        <w:tab/>
      </w:r>
      <w:r>
        <w:tab/>
      </w:r>
      <w:r w:rsidRPr="00CD4C95">
        <w:t>You cannot pass parameters to SQL Server views</w:t>
      </w:r>
    </w:p>
    <w:p w14:paraId="5594DD53" w14:textId="041B0568" w:rsidR="00E91FC4" w:rsidRDefault="00E91FC4" w:rsidP="00E91FC4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2. Limitations of Results</w:t>
      </w:r>
    </w:p>
    <w:p w14:paraId="47A2E0CF" w14:textId="29FE628C" w:rsidR="003C16B0" w:rsidRPr="003C16B0" w:rsidRDefault="003C16B0" w:rsidP="003C16B0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3C16B0">
        <w:rPr>
          <w:rFonts w:cs="Times New Roman"/>
        </w:rPr>
        <w:t>Correct drivers need to be deployed for each type</w:t>
      </w:r>
      <w:r>
        <w:rPr>
          <w:rFonts w:cs="Times New Roman"/>
        </w:rPr>
        <w:t xml:space="preserve"> </w:t>
      </w:r>
      <w:r w:rsidRPr="003C16B0">
        <w:rPr>
          <w:rFonts w:cs="Times New Roman"/>
        </w:rPr>
        <w:t>of database</w:t>
      </w:r>
      <w:r>
        <w:rPr>
          <w:rFonts w:cs="Times New Roman"/>
        </w:rPr>
        <w:t>.</w:t>
      </w:r>
    </w:p>
    <w:p w14:paraId="4AFBA247" w14:textId="0A7050DF" w:rsidR="00E91FC4" w:rsidRPr="00D34D89" w:rsidRDefault="003C16B0" w:rsidP="00D34D89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                      </w:t>
      </w:r>
      <w:r w:rsidR="00D34D8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3C16B0">
        <w:rPr>
          <w:rFonts w:cs="Times New Roman"/>
        </w:rPr>
        <w:t>Cannot update or insert multiple tables with</w:t>
      </w:r>
      <w:r>
        <w:rPr>
          <w:rFonts w:cs="Times New Roman"/>
        </w:rPr>
        <w:t xml:space="preserve"> </w:t>
      </w:r>
      <w:r w:rsidRPr="003C16B0">
        <w:rPr>
          <w:rFonts w:cs="Times New Roman"/>
        </w:rPr>
        <w:t>sequence. (Sequence is always rando</w:t>
      </w:r>
      <w:r>
        <w:rPr>
          <w:rFonts w:cs="Times New Roman"/>
        </w:rPr>
        <w:t>m</w:t>
      </w:r>
      <w:r w:rsidRPr="003C16B0">
        <w:rPr>
          <w:rFonts w:cs="Times New Roman"/>
        </w:rPr>
        <w:t>)</w:t>
      </w:r>
    </w:p>
    <w:p w14:paraId="328D5190" w14:textId="1087A016" w:rsidR="00E91FC4" w:rsidRDefault="00E91FC4" w:rsidP="00E91FC4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3. Learning happened</w:t>
      </w:r>
    </w:p>
    <w:p w14:paraId="3E151F2B" w14:textId="6D07FB76" w:rsidR="00722E54" w:rsidRDefault="00722E54" w:rsidP="00E91FC4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Learnt how to create and drop a view.</w:t>
      </w:r>
    </w:p>
    <w:p w14:paraId="081773EE" w14:textId="645EDC43" w:rsidR="00465972" w:rsidRPr="00E91FC4" w:rsidRDefault="00722E54" w:rsidP="00534345">
      <w:pPr>
        <w:spacing w:after="0" w:line="360" w:lineRule="auto"/>
        <w:jc w:val="both"/>
      </w:pPr>
      <w:r>
        <w:rPr>
          <w:rFonts w:cs="Times New Roman"/>
        </w:rPr>
        <w:tab/>
      </w:r>
      <w:r>
        <w:rPr>
          <w:rFonts w:cs="Times New Roman"/>
        </w:rPr>
        <w:tab/>
        <w:t xml:space="preserve">Learnt how to </w:t>
      </w:r>
      <w:r w:rsidR="006568B4">
        <w:rPr>
          <w:rFonts w:cs="Times New Roman"/>
        </w:rPr>
        <w:t xml:space="preserve">write </w:t>
      </w:r>
      <w:r w:rsidR="00407CA4">
        <w:rPr>
          <w:rFonts w:cs="Times New Roman"/>
        </w:rPr>
        <w:t>SQL</w:t>
      </w:r>
      <w:r w:rsidR="006568B4">
        <w:rPr>
          <w:rFonts w:cs="Times New Roman"/>
        </w:rPr>
        <w:t xml:space="preserve"> commands in java application and execute them.</w:t>
      </w:r>
    </w:p>
    <w:sectPr w:rsidR="00465972" w:rsidRPr="00E91FC4" w:rsidSect="00AE66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9819" w14:textId="77777777" w:rsidR="00421F3E" w:rsidRDefault="00421F3E" w:rsidP="00BE415E">
      <w:pPr>
        <w:spacing w:after="0" w:line="240" w:lineRule="auto"/>
      </w:pPr>
      <w:r>
        <w:separator/>
      </w:r>
    </w:p>
  </w:endnote>
  <w:endnote w:type="continuationSeparator" w:id="0">
    <w:p w14:paraId="466B39A9" w14:textId="77777777" w:rsidR="00421F3E" w:rsidRDefault="00421F3E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9B56" w14:textId="77777777" w:rsidR="008B7255" w:rsidRDefault="008B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0474D" w14:textId="1851E8C4" w:rsidR="00722E54" w:rsidRDefault="00722E54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D9F5" w14:textId="77777777" w:rsidR="008B7255" w:rsidRDefault="008B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34AB" w14:textId="77777777" w:rsidR="00421F3E" w:rsidRDefault="00421F3E" w:rsidP="00BE415E">
      <w:pPr>
        <w:spacing w:after="0" w:line="240" w:lineRule="auto"/>
      </w:pPr>
      <w:r>
        <w:separator/>
      </w:r>
    </w:p>
  </w:footnote>
  <w:footnote w:type="continuationSeparator" w:id="0">
    <w:p w14:paraId="29C553C6" w14:textId="77777777" w:rsidR="00421F3E" w:rsidRDefault="00421F3E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AC5B" w14:textId="77777777" w:rsidR="008B7255" w:rsidRDefault="008B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6912" w14:textId="68E463A5" w:rsidR="00722E54" w:rsidRPr="00BE415E" w:rsidRDefault="00722E54">
    <w:pPr>
      <w:pStyle w:val="Header"/>
      <w:rPr>
        <w:u w:val="single"/>
      </w:rPr>
    </w:pPr>
    <w:r>
      <w:t xml:space="preserve">Name:  </w:t>
    </w:r>
    <w:r w:rsidR="008B7255">
      <w:t>S P ANUSHA</w:t>
    </w:r>
    <w:r>
      <w:tab/>
    </w:r>
    <w:r>
      <w:tab/>
      <w:t>Roll Number:  17ETCS002</w:t>
    </w:r>
    <w:r w:rsidR="008B7255">
      <w:t>150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AA82" w14:textId="77777777" w:rsidR="008B7255" w:rsidRDefault="008B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0202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2BDD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1A20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81F61"/>
    <w:rsid w:val="002A42F7"/>
    <w:rsid w:val="002A5908"/>
    <w:rsid w:val="002B1894"/>
    <w:rsid w:val="002B32F9"/>
    <w:rsid w:val="002C721F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16B0"/>
    <w:rsid w:val="003C42BD"/>
    <w:rsid w:val="003D118B"/>
    <w:rsid w:val="003D3BE2"/>
    <w:rsid w:val="003E46B6"/>
    <w:rsid w:val="003E4FF7"/>
    <w:rsid w:val="003E6344"/>
    <w:rsid w:val="003E7C59"/>
    <w:rsid w:val="003F71D9"/>
    <w:rsid w:val="003F7F68"/>
    <w:rsid w:val="0040429B"/>
    <w:rsid w:val="00407997"/>
    <w:rsid w:val="00407CA4"/>
    <w:rsid w:val="004105FA"/>
    <w:rsid w:val="00421F3E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244B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4345"/>
    <w:rsid w:val="00535B2F"/>
    <w:rsid w:val="00544FF7"/>
    <w:rsid w:val="005474E5"/>
    <w:rsid w:val="00552C2A"/>
    <w:rsid w:val="0055663F"/>
    <w:rsid w:val="0056019C"/>
    <w:rsid w:val="0056020B"/>
    <w:rsid w:val="00560ED9"/>
    <w:rsid w:val="0056122C"/>
    <w:rsid w:val="005750E1"/>
    <w:rsid w:val="005753BD"/>
    <w:rsid w:val="005855F5"/>
    <w:rsid w:val="005900A0"/>
    <w:rsid w:val="0059539F"/>
    <w:rsid w:val="00596D83"/>
    <w:rsid w:val="005A1173"/>
    <w:rsid w:val="005A1488"/>
    <w:rsid w:val="005A5478"/>
    <w:rsid w:val="005B0400"/>
    <w:rsid w:val="005B7E54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5FF0"/>
    <w:rsid w:val="00606F88"/>
    <w:rsid w:val="006075FB"/>
    <w:rsid w:val="00610D28"/>
    <w:rsid w:val="006259EA"/>
    <w:rsid w:val="00625B40"/>
    <w:rsid w:val="006301AF"/>
    <w:rsid w:val="006353C9"/>
    <w:rsid w:val="00642723"/>
    <w:rsid w:val="00643CC8"/>
    <w:rsid w:val="00650AE1"/>
    <w:rsid w:val="00650B27"/>
    <w:rsid w:val="006568B4"/>
    <w:rsid w:val="00663641"/>
    <w:rsid w:val="0066542F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2E54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6ABA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174C"/>
    <w:rsid w:val="00824762"/>
    <w:rsid w:val="008303EE"/>
    <w:rsid w:val="00832967"/>
    <w:rsid w:val="0083482D"/>
    <w:rsid w:val="008348CA"/>
    <w:rsid w:val="00845402"/>
    <w:rsid w:val="00845759"/>
    <w:rsid w:val="00851DE3"/>
    <w:rsid w:val="00855976"/>
    <w:rsid w:val="00855CE5"/>
    <w:rsid w:val="00873C89"/>
    <w:rsid w:val="00875A1A"/>
    <w:rsid w:val="00877B6C"/>
    <w:rsid w:val="00885275"/>
    <w:rsid w:val="00886F9E"/>
    <w:rsid w:val="008921A2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B7255"/>
    <w:rsid w:val="008C1365"/>
    <w:rsid w:val="008C28CB"/>
    <w:rsid w:val="008D1EE0"/>
    <w:rsid w:val="008D4A43"/>
    <w:rsid w:val="008D617C"/>
    <w:rsid w:val="008D6266"/>
    <w:rsid w:val="008E1718"/>
    <w:rsid w:val="008E1934"/>
    <w:rsid w:val="008E6066"/>
    <w:rsid w:val="008E6BA4"/>
    <w:rsid w:val="008E6DA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7EDF"/>
    <w:rsid w:val="009319C6"/>
    <w:rsid w:val="009329B2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2C09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155D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0004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A71ED"/>
    <w:rsid w:val="00CB1222"/>
    <w:rsid w:val="00CB2ECC"/>
    <w:rsid w:val="00CB36BC"/>
    <w:rsid w:val="00CB6F33"/>
    <w:rsid w:val="00CC076B"/>
    <w:rsid w:val="00CC1DE2"/>
    <w:rsid w:val="00CC4EFB"/>
    <w:rsid w:val="00CC5B8A"/>
    <w:rsid w:val="00CC5DD6"/>
    <w:rsid w:val="00CC70FF"/>
    <w:rsid w:val="00CD2209"/>
    <w:rsid w:val="00CD3F9B"/>
    <w:rsid w:val="00CD4C95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435D"/>
    <w:rsid w:val="00D16731"/>
    <w:rsid w:val="00D202EB"/>
    <w:rsid w:val="00D21089"/>
    <w:rsid w:val="00D21934"/>
    <w:rsid w:val="00D21BB8"/>
    <w:rsid w:val="00D31C10"/>
    <w:rsid w:val="00D34D89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64D5"/>
    <w:rsid w:val="00DA7ACB"/>
    <w:rsid w:val="00DB0FDE"/>
    <w:rsid w:val="00DB1609"/>
    <w:rsid w:val="00DB32AC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47A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1FC4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19FB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3F8B"/>
    <w:rsid w:val="00F94A69"/>
    <w:rsid w:val="00FA0D55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A7CD6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C4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146D1-6B23-4366-8320-33794301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sp anusha</cp:lastModifiedBy>
  <cp:revision>372</cp:revision>
  <cp:lastPrinted>2020-03-10T06:29:00Z</cp:lastPrinted>
  <dcterms:created xsi:type="dcterms:W3CDTF">2016-07-09T07:12:00Z</dcterms:created>
  <dcterms:modified xsi:type="dcterms:W3CDTF">2020-03-26T20:07:00Z</dcterms:modified>
</cp:coreProperties>
</file>