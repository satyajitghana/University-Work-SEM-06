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F19A9" w14:textId="77777777" w:rsidR="00EF5FEA" w:rsidRPr="00E42159" w:rsidRDefault="00EF5FEA" w:rsidP="00EF5FEA">
      <w:pPr>
        <w:pStyle w:val="Heading1"/>
        <w:spacing w:before="0" w:line="360" w:lineRule="auto"/>
        <w:jc w:val="both"/>
        <w:rPr>
          <w:rFonts w:asciiTheme="minorHAnsi" w:hAnsiTheme="minorHAnsi"/>
          <w:szCs w:val="22"/>
        </w:rPr>
      </w:pPr>
      <w:r w:rsidRPr="00E42159">
        <w:rPr>
          <w:rFonts w:asciiTheme="minorHAnsi" w:hAnsiTheme="minorHAnsi" w:cs="Times New Roman"/>
          <w:szCs w:val="22"/>
        </w:rPr>
        <w:t xml:space="preserve">Laboratory </w:t>
      </w:r>
      <w:r>
        <w:rPr>
          <w:rFonts w:asciiTheme="minorHAnsi" w:hAnsiTheme="minorHAnsi" w:cs="Times New Roman"/>
          <w:szCs w:val="22"/>
        </w:rPr>
        <w:t>7</w:t>
      </w:r>
    </w:p>
    <w:p w14:paraId="295844A2" w14:textId="77777777" w:rsidR="00EF5FEA" w:rsidRPr="00E42159" w:rsidRDefault="00EF5FEA" w:rsidP="00EF5FEA">
      <w:pPr>
        <w:spacing w:after="0" w:line="360" w:lineRule="auto"/>
        <w:jc w:val="both"/>
      </w:pPr>
      <w:r w:rsidRPr="00E42159">
        <w:rPr>
          <w:rFonts w:cs="Times New Roman"/>
        </w:rPr>
        <w:t>Title of the Laboratory Exercise: Nested queries and Join queries</w:t>
      </w:r>
    </w:p>
    <w:p w14:paraId="3A4DC555" w14:textId="77777777" w:rsidR="00EF5FEA" w:rsidRPr="00E42159" w:rsidRDefault="00EF5FEA" w:rsidP="00EF5FEA">
      <w:pPr>
        <w:pStyle w:val="ListParagraph"/>
        <w:numPr>
          <w:ilvl w:val="0"/>
          <w:numId w:val="16"/>
        </w:numPr>
        <w:tabs>
          <w:tab w:val="left" w:pos="720"/>
        </w:tabs>
        <w:suppressAutoHyphens/>
        <w:spacing w:after="0" w:line="360" w:lineRule="auto"/>
        <w:contextualSpacing w:val="0"/>
        <w:jc w:val="both"/>
      </w:pPr>
      <w:r w:rsidRPr="00E42159">
        <w:rPr>
          <w:rFonts w:cs="Times New Roman"/>
        </w:rPr>
        <w:t>Introduction and Purpose of Experiment</w:t>
      </w:r>
    </w:p>
    <w:p w14:paraId="5498167C" w14:textId="77777777" w:rsidR="00EF5FEA" w:rsidRPr="00E42159" w:rsidRDefault="00EF5FEA" w:rsidP="00EF5FEA">
      <w:pPr>
        <w:pStyle w:val="ListParagraph"/>
        <w:tabs>
          <w:tab w:val="left" w:pos="720"/>
        </w:tabs>
        <w:suppressAutoHyphens/>
        <w:spacing w:after="0" w:line="360" w:lineRule="auto"/>
        <w:jc w:val="both"/>
        <w:rPr>
          <w:rFonts w:cs="Times New Roman"/>
          <w:color w:val="000000" w:themeColor="text1"/>
        </w:rPr>
      </w:pPr>
      <w:r w:rsidRPr="00E42159">
        <w:rPr>
          <w:rFonts w:cs="Times New Roman"/>
          <w:color w:val="000000" w:themeColor="text1"/>
          <w:lang w:val="en-US"/>
        </w:rPr>
        <w:t xml:space="preserve">Nesting of queries within another one is known as a </w:t>
      </w:r>
      <w:proofErr w:type="gramStart"/>
      <w:r w:rsidRPr="00E42159">
        <w:rPr>
          <w:rFonts w:cs="Times New Roman"/>
          <w:color w:val="000000" w:themeColor="text1"/>
          <w:lang w:val="en-US"/>
        </w:rPr>
        <w:t>nested queries</w:t>
      </w:r>
      <w:proofErr w:type="gramEnd"/>
      <w:r w:rsidRPr="00E42159">
        <w:rPr>
          <w:rFonts w:cs="Times New Roman"/>
          <w:color w:val="000000" w:themeColor="text1"/>
          <w:lang w:val="en-US"/>
        </w:rPr>
        <w:t>. The query within another is known as a subquery. The statement containing a subquery is called a Parent Statement. The parent statement uses the rows returned by the subquery</w:t>
      </w:r>
      <w:r w:rsidRPr="00E42159">
        <w:rPr>
          <w:rFonts w:cs="Times New Roman"/>
          <w:color w:val="000000" w:themeColor="text1"/>
        </w:rPr>
        <w:t>. SQL Join is used for combining column from two or more tables by using values common to both tables. Join Keyword is used in SQL queries. By doing this lab, students will be able to implement nested queries and join queries.</w:t>
      </w:r>
    </w:p>
    <w:p w14:paraId="69A36D42" w14:textId="77777777" w:rsidR="00EF5FEA" w:rsidRPr="00E42159" w:rsidRDefault="00EF5FEA" w:rsidP="00EF5FEA">
      <w:pPr>
        <w:pStyle w:val="ListParagraph"/>
        <w:tabs>
          <w:tab w:val="left" w:pos="720"/>
        </w:tabs>
        <w:suppressAutoHyphens/>
        <w:spacing w:after="0" w:line="360" w:lineRule="auto"/>
        <w:jc w:val="both"/>
        <w:rPr>
          <w:rFonts w:cs="Times New Roman"/>
          <w:color w:val="000000" w:themeColor="text1"/>
        </w:rPr>
      </w:pPr>
    </w:p>
    <w:p w14:paraId="3DA3717E" w14:textId="77777777" w:rsidR="00EF5FEA" w:rsidRPr="00E42159" w:rsidRDefault="00EF5FEA" w:rsidP="00EF5FEA">
      <w:pPr>
        <w:pStyle w:val="ListParagraph"/>
        <w:numPr>
          <w:ilvl w:val="0"/>
          <w:numId w:val="16"/>
        </w:numPr>
        <w:tabs>
          <w:tab w:val="left" w:pos="720"/>
        </w:tabs>
        <w:suppressAutoHyphens/>
        <w:spacing w:after="0" w:line="360" w:lineRule="auto"/>
        <w:contextualSpacing w:val="0"/>
        <w:jc w:val="both"/>
        <w:rPr>
          <w:color w:val="000000" w:themeColor="text1"/>
        </w:rPr>
      </w:pPr>
      <w:r w:rsidRPr="00E42159">
        <w:rPr>
          <w:rFonts w:cs="Times New Roman"/>
          <w:color w:val="000000" w:themeColor="text1"/>
        </w:rPr>
        <w:t>Aim and Objectives</w:t>
      </w:r>
    </w:p>
    <w:p w14:paraId="4245B38F" w14:textId="77777777" w:rsidR="00EF5FEA" w:rsidRPr="00E42159" w:rsidRDefault="00EF5FEA" w:rsidP="00EF5FEA">
      <w:pPr>
        <w:spacing w:after="0" w:line="360" w:lineRule="auto"/>
        <w:ind w:left="360" w:firstLine="360"/>
        <w:jc w:val="both"/>
        <w:rPr>
          <w:color w:val="000000" w:themeColor="text1"/>
        </w:rPr>
      </w:pPr>
      <w:r w:rsidRPr="00E42159">
        <w:rPr>
          <w:rFonts w:cs="Times New Roman"/>
          <w:color w:val="000000" w:themeColor="text1"/>
        </w:rPr>
        <w:t>Aim</w:t>
      </w:r>
    </w:p>
    <w:p w14:paraId="0706450D" w14:textId="77777777" w:rsidR="00EF5FEA" w:rsidRPr="00E42159" w:rsidRDefault="00EF5FEA" w:rsidP="00EF5FEA">
      <w:pPr>
        <w:pStyle w:val="ListParagraph"/>
        <w:widowControl w:val="0"/>
        <w:numPr>
          <w:ilvl w:val="0"/>
          <w:numId w:val="13"/>
        </w:numPr>
        <w:tabs>
          <w:tab w:val="left" w:pos="720"/>
          <w:tab w:val="left" w:pos="2880"/>
        </w:tabs>
        <w:suppressAutoHyphens/>
        <w:spacing w:after="0" w:line="360" w:lineRule="auto"/>
        <w:jc w:val="both"/>
        <w:rPr>
          <w:color w:val="000000" w:themeColor="text1"/>
        </w:rPr>
      </w:pPr>
      <w:r w:rsidRPr="00E42159">
        <w:rPr>
          <w:rFonts w:cs="Times New Roman"/>
          <w:color w:val="000000" w:themeColor="text1"/>
        </w:rPr>
        <w:t>To design and implement nested queries and join queries using SQL commands</w:t>
      </w:r>
    </w:p>
    <w:p w14:paraId="1693BDDF" w14:textId="77777777" w:rsidR="00EF5FEA" w:rsidRPr="00E42159" w:rsidRDefault="00EF5FEA" w:rsidP="00EF5FEA">
      <w:pPr>
        <w:spacing w:after="0" w:line="360" w:lineRule="auto"/>
        <w:ind w:left="360" w:firstLine="360"/>
        <w:jc w:val="both"/>
        <w:rPr>
          <w:color w:val="000000" w:themeColor="text1"/>
        </w:rPr>
      </w:pPr>
      <w:r w:rsidRPr="00E42159">
        <w:rPr>
          <w:rFonts w:cs="Times New Roman"/>
          <w:color w:val="000000" w:themeColor="text1"/>
        </w:rPr>
        <w:t>Objectives</w:t>
      </w:r>
    </w:p>
    <w:p w14:paraId="3CE7C5B1" w14:textId="77777777" w:rsidR="00EF5FEA" w:rsidRPr="00E42159" w:rsidRDefault="00EF5FEA" w:rsidP="00EF5FEA">
      <w:pPr>
        <w:spacing w:after="0" w:line="360" w:lineRule="auto"/>
        <w:ind w:left="360" w:firstLine="360"/>
        <w:jc w:val="both"/>
        <w:rPr>
          <w:color w:val="000000" w:themeColor="text1"/>
        </w:rPr>
      </w:pPr>
      <w:r w:rsidRPr="00E42159">
        <w:rPr>
          <w:rFonts w:cs="Times New Roman"/>
          <w:color w:val="000000" w:themeColor="text1"/>
        </w:rPr>
        <w:t>At the end of this lab, the student will be able to</w:t>
      </w:r>
    </w:p>
    <w:p w14:paraId="2297DB30" w14:textId="77777777" w:rsidR="00EF5FEA" w:rsidRPr="00E42159" w:rsidRDefault="00EF5FEA" w:rsidP="00EF5FEA">
      <w:pPr>
        <w:pStyle w:val="ListParagraph"/>
        <w:widowControl w:val="0"/>
        <w:numPr>
          <w:ilvl w:val="0"/>
          <w:numId w:val="13"/>
        </w:numPr>
        <w:tabs>
          <w:tab w:val="left" w:pos="720"/>
          <w:tab w:val="left" w:pos="2880"/>
        </w:tabs>
        <w:suppressAutoHyphens/>
        <w:spacing w:after="0" w:line="360" w:lineRule="auto"/>
        <w:jc w:val="both"/>
        <w:rPr>
          <w:color w:val="000000" w:themeColor="text1"/>
        </w:rPr>
      </w:pPr>
      <w:r w:rsidRPr="00E42159">
        <w:rPr>
          <w:rFonts w:cs="Times New Roman"/>
          <w:color w:val="000000" w:themeColor="text1"/>
        </w:rPr>
        <w:t>Design nested queries and join queries for the given problem statement</w:t>
      </w:r>
    </w:p>
    <w:p w14:paraId="36C089A5" w14:textId="77777777" w:rsidR="00EF5FEA" w:rsidRPr="00E42159" w:rsidRDefault="00EF5FEA" w:rsidP="00EF5FEA">
      <w:pPr>
        <w:pStyle w:val="ListParagraph"/>
        <w:widowControl w:val="0"/>
        <w:numPr>
          <w:ilvl w:val="0"/>
          <w:numId w:val="13"/>
        </w:numPr>
        <w:tabs>
          <w:tab w:val="left" w:pos="720"/>
          <w:tab w:val="left" w:pos="2880"/>
        </w:tabs>
        <w:suppressAutoHyphens/>
        <w:spacing w:after="0" w:line="360" w:lineRule="auto"/>
        <w:jc w:val="both"/>
        <w:rPr>
          <w:color w:val="000000" w:themeColor="text1"/>
        </w:rPr>
      </w:pPr>
      <w:r w:rsidRPr="00E42159">
        <w:rPr>
          <w:rFonts w:cs="Times New Roman"/>
          <w:color w:val="000000" w:themeColor="text1"/>
        </w:rPr>
        <w:t>Execute the nested queries and join queries</w:t>
      </w:r>
    </w:p>
    <w:p w14:paraId="136D442E" w14:textId="77777777" w:rsidR="00EF5FEA" w:rsidRPr="00E42159" w:rsidRDefault="00EF5FEA" w:rsidP="00EF5FEA">
      <w:pPr>
        <w:pStyle w:val="ListParagraph"/>
        <w:widowControl w:val="0"/>
        <w:tabs>
          <w:tab w:val="left" w:pos="720"/>
          <w:tab w:val="left" w:pos="2880"/>
        </w:tabs>
        <w:suppressAutoHyphens/>
        <w:spacing w:after="0" w:line="360" w:lineRule="auto"/>
        <w:ind w:left="1440"/>
        <w:jc w:val="both"/>
        <w:rPr>
          <w:color w:val="000000" w:themeColor="text1"/>
        </w:rPr>
      </w:pPr>
    </w:p>
    <w:p w14:paraId="61DD45E4" w14:textId="77777777" w:rsidR="00EF5FEA" w:rsidRPr="00E42159" w:rsidRDefault="00EF5FEA" w:rsidP="00EF5FEA">
      <w:pPr>
        <w:pStyle w:val="ListParagraph"/>
        <w:numPr>
          <w:ilvl w:val="0"/>
          <w:numId w:val="16"/>
        </w:numPr>
        <w:tabs>
          <w:tab w:val="left" w:pos="720"/>
        </w:tabs>
        <w:suppressAutoHyphens/>
        <w:spacing w:after="0" w:line="360" w:lineRule="auto"/>
        <w:contextualSpacing w:val="0"/>
        <w:jc w:val="both"/>
      </w:pPr>
      <w:r w:rsidRPr="00E42159">
        <w:rPr>
          <w:rFonts w:cs="Times New Roman"/>
        </w:rPr>
        <w:t>Experimental Procedure</w:t>
      </w:r>
    </w:p>
    <w:p w14:paraId="00CF29FA"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rPr>
          <w:rFonts w:cs="Times New Roman"/>
        </w:rPr>
        <w:t>Analyse the problem statement</w:t>
      </w:r>
    </w:p>
    <w:p w14:paraId="268A0FBF"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rPr>
          <w:rFonts w:cs="Times New Roman"/>
        </w:rPr>
        <w:t>Create tables with appropriate attributes</w:t>
      </w:r>
    </w:p>
    <w:p w14:paraId="198AE782"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rPr>
          <w:rFonts w:cs="Times New Roman"/>
        </w:rPr>
        <w:t>Insert attribute values into the table</w:t>
      </w:r>
    </w:p>
    <w:p w14:paraId="00E03265"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t xml:space="preserve">Design nested queries </w:t>
      </w:r>
      <w:r w:rsidRPr="00E42159">
        <w:rPr>
          <w:rFonts w:cs="Times New Roman"/>
          <w:color w:val="000000" w:themeColor="text1"/>
        </w:rPr>
        <w:t xml:space="preserve">and join queries </w:t>
      </w:r>
    </w:p>
    <w:p w14:paraId="33FA0573"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rPr>
          <w:rFonts w:cs="Times New Roman"/>
        </w:rPr>
        <w:t xml:space="preserve">Execute the SQL commands </w:t>
      </w:r>
    </w:p>
    <w:p w14:paraId="19AFEA2E"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rPr>
          <w:rFonts w:cs="Times New Roman"/>
        </w:rPr>
        <w:t>Test the executed commands</w:t>
      </w:r>
    </w:p>
    <w:p w14:paraId="0CB7A26F"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rPr>
          <w:rFonts w:cs="Times New Roman"/>
        </w:rPr>
        <w:t>Document the Results</w:t>
      </w:r>
    </w:p>
    <w:p w14:paraId="7BDF26E1" w14:textId="77777777" w:rsidR="00EF5FEA" w:rsidRPr="00E42159" w:rsidRDefault="00EF5FEA" w:rsidP="00EF5FEA">
      <w:pPr>
        <w:pStyle w:val="ListParagraph"/>
        <w:numPr>
          <w:ilvl w:val="2"/>
          <w:numId w:val="16"/>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3AE38C89" w14:textId="77777777" w:rsidR="00EF5FEA" w:rsidRPr="00E42159" w:rsidRDefault="00EF5FEA" w:rsidP="00EF5FEA">
      <w:pPr>
        <w:pStyle w:val="ListParagraph"/>
        <w:tabs>
          <w:tab w:val="left" w:pos="720"/>
          <w:tab w:val="left" w:pos="1440"/>
        </w:tabs>
        <w:suppressAutoHyphens/>
        <w:spacing w:after="0" w:line="360" w:lineRule="auto"/>
        <w:ind w:left="2160"/>
        <w:contextualSpacing w:val="0"/>
        <w:jc w:val="both"/>
      </w:pPr>
    </w:p>
    <w:p w14:paraId="469334EB" w14:textId="77777777" w:rsidR="00EF5FEA" w:rsidRPr="00E42159" w:rsidRDefault="00EF5FEA" w:rsidP="00EF5FEA">
      <w:pPr>
        <w:pStyle w:val="ListParagraph"/>
        <w:numPr>
          <w:ilvl w:val="0"/>
          <w:numId w:val="16"/>
        </w:numPr>
        <w:tabs>
          <w:tab w:val="left" w:pos="720"/>
        </w:tabs>
        <w:suppressAutoHyphens/>
        <w:spacing w:after="0" w:line="360" w:lineRule="auto"/>
        <w:contextualSpacing w:val="0"/>
        <w:jc w:val="both"/>
      </w:pPr>
      <w:r w:rsidRPr="00E42159">
        <w:rPr>
          <w:rFonts w:cs="Times New Roman"/>
        </w:rPr>
        <w:t>Questions</w:t>
      </w:r>
    </w:p>
    <w:p w14:paraId="1861EA59" w14:textId="77777777" w:rsidR="00EF5FEA" w:rsidRPr="00E42159" w:rsidRDefault="00EF5FEA" w:rsidP="00EF5FEA">
      <w:pPr>
        <w:pStyle w:val="ListParagraph"/>
        <w:numPr>
          <w:ilvl w:val="1"/>
          <w:numId w:val="16"/>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Create a </w:t>
      </w:r>
      <w:proofErr w:type="gramStart"/>
      <w:r w:rsidRPr="00E42159">
        <w:rPr>
          <w:rFonts w:cs="Times New Roman"/>
          <w:color w:val="000000" w:themeColor="text1"/>
        </w:rPr>
        <w:t>tables</w:t>
      </w:r>
      <w:proofErr w:type="gramEnd"/>
      <w:r w:rsidRPr="00E42159">
        <w:rPr>
          <w:rFonts w:cs="Times New Roman"/>
          <w:color w:val="000000" w:themeColor="text1"/>
        </w:rPr>
        <w:t xml:space="preserve"> for the given relational schema. Assume appropriate data type, and key constraints for each field.  </w:t>
      </w:r>
    </w:p>
    <w:p w14:paraId="7F681D0A" w14:textId="77777777" w:rsidR="00EF5FEA" w:rsidRPr="00E42159" w:rsidRDefault="00EF5FEA" w:rsidP="00EF5FEA">
      <w:pPr>
        <w:pStyle w:val="ListParagraph"/>
        <w:tabs>
          <w:tab w:val="left" w:pos="720"/>
        </w:tabs>
        <w:suppressAutoHyphens/>
        <w:spacing w:after="0" w:line="360" w:lineRule="auto"/>
        <w:ind w:left="2160"/>
        <w:jc w:val="both"/>
        <w:rPr>
          <w:rFonts w:cs="Times New Roman"/>
          <w:color w:val="000000" w:themeColor="text1"/>
        </w:rPr>
      </w:pPr>
      <w:r w:rsidRPr="00E42159">
        <w:rPr>
          <w:rFonts w:cs="Times New Roman"/>
          <w:color w:val="000000" w:themeColor="text1"/>
        </w:rPr>
        <w:t xml:space="preserve">Player (Name, Id, </w:t>
      </w:r>
      <w:proofErr w:type="spellStart"/>
      <w:r w:rsidRPr="00E42159">
        <w:rPr>
          <w:rFonts w:cs="Times New Roman"/>
          <w:color w:val="000000" w:themeColor="text1"/>
        </w:rPr>
        <w:t>TeamNo</w:t>
      </w:r>
      <w:proofErr w:type="spellEnd"/>
      <w:r w:rsidRPr="00E42159">
        <w:rPr>
          <w:rFonts w:cs="Times New Roman"/>
          <w:color w:val="000000" w:themeColor="text1"/>
        </w:rPr>
        <w:t>, Score)</w:t>
      </w:r>
    </w:p>
    <w:p w14:paraId="582EF820" w14:textId="77777777" w:rsidR="00EF5FEA" w:rsidRPr="00E42159" w:rsidRDefault="00EF5FEA" w:rsidP="00EF5FEA">
      <w:pPr>
        <w:pStyle w:val="ListParagraph"/>
        <w:tabs>
          <w:tab w:val="left" w:pos="720"/>
        </w:tabs>
        <w:suppressAutoHyphens/>
        <w:spacing w:after="0" w:line="360" w:lineRule="auto"/>
        <w:ind w:left="2160"/>
        <w:jc w:val="both"/>
        <w:rPr>
          <w:rFonts w:cs="Times New Roman"/>
          <w:color w:val="000000" w:themeColor="text1"/>
        </w:rPr>
      </w:pPr>
      <w:r w:rsidRPr="00E42159">
        <w:rPr>
          <w:rFonts w:cs="Times New Roman"/>
          <w:color w:val="000000" w:themeColor="text1"/>
        </w:rPr>
        <w:t>Team (</w:t>
      </w:r>
      <w:proofErr w:type="spellStart"/>
      <w:r w:rsidRPr="00E42159">
        <w:rPr>
          <w:rFonts w:cs="Times New Roman"/>
          <w:color w:val="000000" w:themeColor="text1"/>
        </w:rPr>
        <w:t>TeamNo</w:t>
      </w:r>
      <w:proofErr w:type="spellEnd"/>
      <w:r w:rsidRPr="00E42159">
        <w:rPr>
          <w:rFonts w:cs="Times New Roman"/>
          <w:color w:val="000000" w:themeColor="text1"/>
        </w:rPr>
        <w:t xml:space="preserve">, </w:t>
      </w:r>
      <w:proofErr w:type="spellStart"/>
      <w:r w:rsidRPr="00E42159">
        <w:rPr>
          <w:rFonts w:cs="Times New Roman"/>
          <w:color w:val="000000" w:themeColor="text1"/>
        </w:rPr>
        <w:t>TeamName</w:t>
      </w:r>
      <w:proofErr w:type="spellEnd"/>
      <w:r w:rsidRPr="00E42159">
        <w:rPr>
          <w:rFonts w:cs="Times New Roman"/>
          <w:color w:val="000000" w:themeColor="text1"/>
        </w:rPr>
        <w:t>)</w:t>
      </w:r>
    </w:p>
    <w:p w14:paraId="1CF1C842" w14:textId="77777777" w:rsidR="00EF5FEA" w:rsidRPr="00743BD1" w:rsidRDefault="00EF5FEA" w:rsidP="00EF5FEA">
      <w:pPr>
        <w:pStyle w:val="ListParagraph"/>
        <w:numPr>
          <w:ilvl w:val="1"/>
          <w:numId w:val="16"/>
        </w:numPr>
        <w:tabs>
          <w:tab w:val="left" w:pos="720"/>
        </w:tabs>
        <w:suppressAutoHyphens/>
        <w:spacing w:after="0" w:line="360" w:lineRule="auto"/>
        <w:jc w:val="both"/>
        <w:rPr>
          <w:rFonts w:cs="Times New Roman"/>
          <w:color w:val="000000" w:themeColor="text1"/>
        </w:rPr>
      </w:pPr>
      <w:r w:rsidRPr="00743BD1">
        <w:rPr>
          <w:rFonts w:cs="Times New Roman"/>
          <w:color w:val="000000" w:themeColor="text1"/>
        </w:rPr>
        <w:t>Write the appropriate query for the following statements using SQL commands</w:t>
      </w:r>
    </w:p>
    <w:p w14:paraId="029C3D49" w14:textId="77777777" w:rsidR="00EF5FEA" w:rsidRPr="00E42159" w:rsidRDefault="00EF5FEA" w:rsidP="00EF5FEA">
      <w:pPr>
        <w:pStyle w:val="ListParagraph"/>
        <w:numPr>
          <w:ilvl w:val="2"/>
          <w:numId w:val="28"/>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lastRenderedPageBreak/>
        <w:t>Find the names of all the players who are in the same Team of ‘Smith’ (use nested query)</w:t>
      </w:r>
    </w:p>
    <w:p w14:paraId="3EE7BA90" w14:textId="77777777" w:rsidR="00EF5FEA" w:rsidRPr="00E42159" w:rsidRDefault="00EF5FEA" w:rsidP="00EF5FEA">
      <w:pPr>
        <w:pStyle w:val="ListParagraph"/>
        <w:numPr>
          <w:ilvl w:val="2"/>
          <w:numId w:val="28"/>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information about players who got Scores more than any player in </w:t>
      </w:r>
      <w:proofErr w:type="spellStart"/>
      <w:r w:rsidRPr="00E42159">
        <w:rPr>
          <w:rFonts w:cs="Times New Roman"/>
          <w:color w:val="000000" w:themeColor="text1"/>
        </w:rPr>
        <w:t>TeamNo</w:t>
      </w:r>
      <w:proofErr w:type="spellEnd"/>
      <w:r w:rsidRPr="00E42159">
        <w:rPr>
          <w:rFonts w:cs="Times New Roman"/>
          <w:color w:val="000000" w:themeColor="text1"/>
        </w:rPr>
        <w:t>=1 (use nested query)</w:t>
      </w:r>
    </w:p>
    <w:p w14:paraId="5AED0420" w14:textId="77777777" w:rsidR="00EF5FEA" w:rsidRPr="00E42159" w:rsidRDefault="00EF5FEA" w:rsidP="00EF5FEA">
      <w:pPr>
        <w:pStyle w:val="ListParagraph"/>
        <w:numPr>
          <w:ilvl w:val="2"/>
          <w:numId w:val="28"/>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(without join)</w:t>
      </w:r>
    </w:p>
    <w:p w14:paraId="51C419FD" w14:textId="77777777" w:rsidR="00EF5FEA" w:rsidRPr="00E42159" w:rsidRDefault="00EF5FEA" w:rsidP="00EF5FEA">
      <w:pPr>
        <w:pStyle w:val="ListParagraph"/>
        <w:numPr>
          <w:ilvl w:val="2"/>
          <w:numId w:val="28"/>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join)</w:t>
      </w:r>
    </w:p>
    <w:p w14:paraId="6B25DAFF" w14:textId="77777777" w:rsidR="00EF5FEA" w:rsidRPr="00E42159" w:rsidRDefault="00EF5FEA" w:rsidP="00EF5FEA">
      <w:pPr>
        <w:pStyle w:val="ListParagraph"/>
        <w:numPr>
          <w:ilvl w:val="2"/>
          <w:numId w:val="28"/>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natural join)</w:t>
      </w:r>
    </w:p>
    <w:p w14:paraId="264F4B8B" w14:textId="77777777" w:rsidR="00EF5FEA" w:rsidRPr="00E42159" w:rsidRDefault="00EF5FEA" w:rsidP="00EF5FEA">
      <w:pPr>
        <w:pStyle w:val="ListParagraph"/>
        <w:numPr>
          <w:ilvl w:val="2"/>
          <w:numId w:val="28"/>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their team names,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left outer join)</w:t>
      </w:r>
    </w:p>
    <w:p w14:paraId="4B11E458" w14:textId="77777777" w:rsidR="00EF5FEA" w:rsidRPr="00E42159" w:rsidRDefault="00EF5FEA" w:rsidP="00EF5FEA">
      <w:pPr>
        <w:pStyle w:val="ListParagraph"/>
        <w:numPr>
          <w:ilvl w:val="2"/>
          <w:numId w:val="28"/>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team names and the players involved,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right outer join)</w:t>
      </w:r>
    </w:p>
    <w:p w14:paraId="0871DD70" w14:textId="77777777" w:rsidR="00EF5FEA" w:rsidRPr="00E42159" w:rsidRDefault="00EF5FEA" w:rsidP="00EF5FEA">
      <w:pPr>
        <w:pStyle w:val="ListParagraph"/>
        <w:numPr>
          <w:ilvl w:val="1"/>
          <w:numId w:val="16"/>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Create suitable front end for querying and displaying the results  </w:t>
      </w:r>
    </w:p>
    <w:p w14:paraId="1348C085" w14:textId="77777777" w:rsidR="00EF5FEA" w:rsidRPr="00E42159" w:rsidRDefault="00EF5FEA" w:rsidP="00EF5FEA">
      <w:pPr>
        <w:spacing w:after="0" w:line="360" w:lineRule="auto"/>
        <w:jc w:val="both"/>
      </w:pPr>
    </w:p>
    <w:p w14:paraId="690E75F2" w14:textId="7846B30B" w:rsidR="00EF5FEA" w:rsidRPr="00AF1F08" w:rsidRDefault="00EF5FEA" w:rsidP="00EF5FEA">
      <w:pPr>
        <w:pStyle w:val="ListParagraph"/>
        <w:numPr>
          <w:ilvl w:val="0"/>
          <w:numId w:val="16"/>
        </w:numPr>
        <w:tabs>
          <w:tab w:val="left" w:pos="720"/>
        </w:tabs>
        <w:suppressAutoHyphens/>
        <w:spacing w:after="0" w:line="360" w:lineRule="auto"/>
        <w:contextualSpacing w:val="0"/>
        <w:jc w:val="both"/>
      </w:pPr>
      <w:r w:rsidRPr="00E42159">
        <w:rPr>
          <w:rFonts w:cs="Times New Roman"/>
        </w:rPr>
        <w:t>Presentation of Results</w:t>
      </w:r>
    </w:p>
    <w:p w14:paraId="4B4FA721" w14:textId="1E0D6F84" w:rsidR="00AF1F08" w:rsidRPr="00A7786B" w:rsidRDefault="00AF1F08" w:rsidP="00AF1F08">
      <w:pPr>
        <w:pStyle w:val="ListParagraph"/>
        <w:tabs>
          <w:tab w:val="left" w:pos="720"/>
        </w:tabs>
        <w:suppressAutoHyphens/>
        <w:spacing w:after="0" w:line="360" w:lineRule="auto"/>
        <w:contextualSpacing w:val="0"/>
        <w:jc w:val="both"/>
      </w:pPr>
      <w:r>
        <w:rPr>
          <w:rFonts w:cs="Times New Roman"/>
        </w:rPr>
        <w:t>a)</w:t>
      </w:r>
    </w:p>
    <w:p w14:paraId="5C9CB631" w14:textId="22632784" w:rsidR="00A7786B" w:rsidRDefault="00A7786B" w:rsidP="00A7786B">
      <w:pPr>
        <w:pStyle w:val="ListParagraph"/>
        <w:tabs>
          <w:tab w:val="left" w:pos="720"/>
        </w:tabs>
        <w:suppressAutoHyphens/>
        <w:spacing w:after="0" w:line="360" w:lineRule="auto"/>
        <w:contextualSpacing w:val="0"/>
        <w:jc w:val="center"/>
      </w:pPr>
      <w:r>
        <w:rPr>
          <w:noProof/>
        </w:rPr>
        <w:drawing>
          <wp:inline distT="0" distB="0" distL="0" distR="0" wp14:anchorId="74537D64" wp14:editId="6B32B1F3">
            <wp:extent cx="3810000" cy="8056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2166" cy="814588"/>
                    </a:xfrm>
                    <a:prstGeom prst="rect">
                      <a:avLst/>
                    </a:prstGeom>
                  </pic:spPr>
                </pic:pic>
              </a:graphicData>
            </a:graphic>
          </wp:inline>
        </w:drawing>
      </w:r>
    </w:p>
    <w:p w14:paraId="50EFA6E1" w14:textId="40AA63A6" w:rsidR="00AF1F08" w:rsidRDefault="00AF1F08" w:rsidP="00A7786B">
      <w:pPr>
        <w:pStyle w:val="ListParagraph"/>
        <w:tabs>
          <w:tab w:val="left" w:pos="720"/>
        </w:tabs>
        <w:suppressAutoHyphens/>
        <w:spacing w:after="0" w:line="360" w:lineRule="auto"/>
        <w:contextualSpacing w:val="0"/>
        <w:jc w:val="center"/>
      </w:pPr>
      <w:r>
        <w:t>Fig: Inserting tuples into the player table</w:t>
      </w:r>
    </w:p>
    <w:p w14:paraId="3795EA96" w14:textId="63BDB7A9" w:rsidR="00AF1F08" w:rsidRDefault="00AF1F08" w:rsidP="00A7786B">
      <w:pPr>
        <w:pStyle w:val="ListParagraph"/>
        <w:tabs>
          <w:tab w:val="left" w:pos="720"/>
        </w:tabs>
        <w:suppressAutoHyphens/>
        <w:spacing w:after="0" w:line="360" w:lineRule="auto"/>
        <w:contextualSpacing w:val="0"/>
        <w:jc w:val="center"/>
      </w:pPr>
      <w:r>
        <w:rPr>
          <w:noProof/>
        </w:rPr>
        <w:drawing>
          <wp:inline distT="0" distB="0" distL="0" distR="0" wp14:anchorId="3ABE9327" wp14:editId="48251AD1">
            <wp:extent cx="3413760" cy="6792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622" cy="746049"/>
                    </a:xfrm>
                    <a:prstGeom prst="rect">
                      <a:avLst/>
                    </a:prstGeom>
                  </pic:spPr>
                </pic:pic>
              </a:graphicData>
            </a:graphic>
          </wp:inline>
        </w:drawing>
      </w:r>
    </w:p>
    <w:p w14:paraId="003BBEDE" w14:textId="08C0F615" w:rsidR="00AF1F08" w:rsidRDefault="00AF1F08" w:rsidP="00A7786B">
      <w:pPr>
        <w:pStyle w:val="ListParagraph"/>
        <w:tabs>
          <w:tab w:val="left" w:pos="720"/>
        </w:tabs>
        <w:suppressAutoHyphens/>
        <w:spacing w:after="0" w:line="360" w:lineRule="auto"/>
        <w:contextualSpacing w:val="0"/>
        <w:jc w:val="center"/>
      </w:pPr>
      <w:r>
        <w:t>Fig: Inserting tuples into the team table</w:t>
      </w:r>
    </w:p>
    <w:p w14:paraId="376B1EE2" w14:textId="6DAD3D65" w:rsidR="00AF1F08" w:rsidRDefault="00AF1F08" w:rsidP="00A7786B">
      <w:pPr>
        <w:pStyle w:val="ListParagraph"/>
        <w:tabs>
          <w:tab w:val="left" w:pos="720"/>
        </w:tabs>
        <w:suppressAutoHyphens/>
        <w:spacing w:after="0" w:line="360" w:lineRule="auto"/>
        <w:contextualSpacing w:val="0"/>
        <w:jc w:val="center"/>
      </w:pPr>
      <w:r>
        <w:rPr>
          <w:noProof/>
        </w:rPr>
        <w:drawing>
          <wp:inline distT="0" distB="0" distL="0" distR="0" wp14:anchorId="25D6D0F8" wp14:editId="6AD4E36F">
            <wp:extent cx="3177540" cy="646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3588" cy="662235"/>
                    </a:xfrm>
                    <a:prstGeom prst="rect">
                      <a:avLst/>
                    </a:prstGeom>
                  </pic:spPr>
                </pic:pic>
              </a:graphicData>
            </a:graphic>
          </wp:inline>
        </w:drawing>
      </w:r>
    </w:p>
    <w:p w14:paraId="2A194D9E" w14:textId="180AFADD" w:rsidR="00AF1F08" w:rsidRDefault="00AF1F08" w:rsidP="00A7786B">
      <w:pPr>
        <w:pStyle w:val="ListParagraph"/>
        <w:tabs>
          <w:tab w:val="left" w:pos="720"/>
        </w:tabs>
        <w:suppressAutoHyphens/>
        <w:spacing w:after="0" w:line="360" w:lineRule="auto"/>
        <w:contextualSpacing w:val="0"/>
        <w:jc w:val="center"/>
      </w:pPr>
      <w:r>
        <w:t>Fig: Declaring the foreign key</w:t>
      </w:r>
    </w:p>
    <w:p w14:paraId="74DC02F2" w14:textId="33A3F215" w:rsidR="00A7786B" w:rsidRDefault="00A7786B" w:rsidP="00A7786B">
      <w:pPr>
        <w:pStyle w:val="ListParagraph"/>
        <w:tabs>
          <w:tab w:val="left" w:pos="720"/>
        </w:tabs>
        <w:suppressAutoHyphens/>
        <w:spacing w:after="0" w:line="360" w:lineRule="auto"/>
        <w:contextualSpacing w:val="0"/>
        <w:jc w:val="center"/>
      </w:pPr>
    </w:p>
    <w:p w14:paraId="338ADA1C" w14:textId="047BE8F5" w:rsidR="00A7786B" w:rsidRDefault="00A7786B" w:rsidP="00A7786B">
      <w:pPr>
        <w:pStyle w:val="ListParagraph"/>
        <w:tabs>
          <w:tab w:val="left" w:pos="720"/>
        </w:tabs>
        <w:suppressAutoHyphens/>
        <w:spacing w:after="0" w:line="360" w:lineRule="auto"/>
        <w:contextualSpacing w:val="0"/>
        <w:jc w:val="center"/>
      </w:pPr>
    </w:p>
    <w:p w14:paraId="20A4B5DB" w14:textId="69E14489" w:rsidR="00AF1F08" w:rsidRDefault="00AF1F08" w:rsidP="00A7786B">
      <w:pPr>
        <w:pStyle w:val="ListParagraph"/>
        <w:tabs>
          <w:tab w:val="left" w:pos="720"/>
        </w:tabs>
        <w:suppressAutoHyphens/>
        <w:spacing w:after="0" w:line="360" w:lineRule="auto"/>
        <w:contextualSpacing w:val="0"/>
        <w:jc w:val="center"/>
      </w:pPr>
    </w:p>
    <w:p w14:paraId="020F1B88" w14:textId="189FE921" w:rsidR="00AF1F08" w:rsidRDefault="00AF1F08" w:rsidP="00A7786B">
      <w:pPr>
        <w:pStyle w:val="ListParagraph"/>
        <w:tabs>
          <w:tab w:val="left" w:pos="720"/>
        </w:tabs>
        <w:suppressAutoHyphens/>
        <w:spacing w:after="0" w:line="360" w:lineRule="auto"/>
        <w:contextualSpacing w:val="0"/>
        <w:jc w:val="center"/>
      </w:pPr>
    </w:p>
    <w:p w14:paraId="10EBA582" w14:textId="1AD25EEF" w:rsidR="00AF1F08" w:rsidRPr="00E42159" w:rsidRDefault="00AF1F08" w:rsidP="00AF1F08">
      <w:pPr>
        <w:pStyle w:val="ListParagraph"/>
        <w:tabs>
          <w:tab w:val="left" w:pos="720"/>
        </w:tabs>
        <w:suppressAutoHyphens/>
        <w:spacing w:after="0" w:line="360" w:lineRule="auto"/>
        <w:contextualSpacing w:val="0"/>
      </w:pPr>
      <w:r>
        <w:lastRenderedPageBreak/>
        <w:t>b)</w:t>
      </w:r>
    </w:p>
    <w:p w14:paraId="6ACFB7A1" w14:textId="53320A84" w:rsidR="00EF5FEA" w:rsidRDefault="00FD6790" w:rsidP="00FD6790">
      <w:pPr>
        <w:spacing w:after="0" w:line="360" w:lineRule="auto"/>
        <w:jc w:val="center"/>
      </w:pPr>
      <w:r>
        <w:rPr>
          <w:noProof/>
        </w:rPr>
        <w:drawing>
          <wp:inline distT="0" distB="0" distL="0" distR="0" wp14:anchorId="7792347F" wp14:editId="7D4B7C36">
            <wp:extent cx="5731510" cy="125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59840"/>
                    </a:xfrm>
                    <a:prstGeom prst="rect">
                      <a:avLst/>
                    </a:prstGeom>
                  </pic:spPr>
                </pic:pic>
              </a:graphicData>
            </a:graphic>
          </wp:inline>
        </w:drawing>
      </w:r>
    </w:p>
    <w:p w14:paraId="41CA4870" w14:textId="6CA23716" w:rsidR="00AF1F08" w:rsidRDefault="00AF1F08" w:rsidP="00FD6790">
      <w:pPr>
        <w:spacing w:after="0" w:line="360" w:lineRule="auto"/>
        <w:jc w:val="center"/>
        <w:rPr>
          <w:rFonts w:cs="Times New Roman"/>
          <w:color w:val="000000" w:themeColor="text1"/>
        </w:rPr>
      </w:pPr>
      <w:r>
        <w:t xml:space="preserve">Fig: </w:t>
      </w:r>
      <w:r w:rsidRPr="00E42159">
        <w:rPr>
          <w:rFonts w:cs="Times New Roman"/>
          <w:color w:val="000000" w:themeColor="text1"/>
        </w:rPr>
        <w:t>names of all the players who are in the same Team of ‘Smith’</w:t>
      </w:r>
    </w:p>
    <w:p w14:paraId="26283EF4" w14:textId="77777777" w:rsidR="00A7745D" w:rsidRDefault="00A7745D" w:rsidP="00FD6790">
      <w:pPr>
        <w:spacing w:after="0" w:line="360" w:lineRule="auto"/>
        <w:jc w:val="center"/>
      </w:pPr>
    </w:p>
    <w:p w14:paraId="220F2740" w14:textId="2FFB05E5" w:rsidR="0077346E" w:rsidRDefault="0077346E" w:rsidP="00FD6790">
      <w:pPr>
        <w:spacing w:after="0" w:line="360" w:lineRule="auto"/>
        <w:jc w:val="center"/>
      </w:pPr>
    </w:p>
    <w:p w14:paraId="55C8878F" w14:textId="77777777" w:rsidR="00A7745D" w:rsidRDefault="00C2442B" w:rsidP="00FD6790">
      <w:pPr>
        <w:spacing w:after="0" w:line="360" w:lineRule="auto"/>
        <w:jc w:val="center"/>
      </w:pPr>
      <w:r>
        <w:rPr>
          <w:noProof/>
        </w:rPr>
        <w:drawing>
          <wp:inline distT="0" distB="0" distL="0" distR="0" wp14:anchorId="7E7D116A" wp14:editId="47A1B48B">
            <wp:extent cx="5731510" cy="1484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84630"/>
                    </a:xfrm>
                    <a:prstGeom prst="rect">
                      <a:avLst/>
                    </a:prstGeom>
                  </pic:spPr>
                </pic:pic>
              </a:graphicData>
            </a:graphic>
          </wp:inline>
        </w:drawing>
      </w:r>
    </w:p>
    <w:p w14:paraId="3087500B" w14:textId="65B24BCA" w:rsidR="00A7745D" w:rsidRDefault="00A7745D" w:rsidP="00FD6790">
      <w:pPr>
        <w:spacing w:after="0" w:line="360" w:lineRule="auto"/>
        <w:jc w:val="center"/>
      </w:pPr>
      <w:r>
        <w:t xml:space="preserve">Fig: </w:t>
      </w:r>
      <w:r w:rsidRPr="00E42159">
        <w:rPr>
          <w:rFonts w:cs="Times New Roman"/>
          <w:color w:val="000000" w:themeColor="text1"/>
        </w:rPr>
        <w:t xml:space="preserve">information about players who got Scores more than any player in </w:t>
      </w:r>
      <w:proofErr w:type="spellStart"/>
      <w:r w:rsidRPr="00E42159">
        <w:rPr>
          <w:rFonts w:cs="Times New Roman"/>
          <w:color w:val="000000" w:themeColor="text1"/>
        </w:rPr>
        <w:t>TeamNo</w:t>
      </w:r>
      <w:proofErr w:type="spellEnd"/>
      <w:r w:rsidRPr="00E42159">
        <w:rPr>
          <w:rFonts w:cs="Times New Roman"/>
          <w:color w:val="000000" w:themeColor="text1"/>
        </w:rPr>
        <w:t>=1</w:t>
      </w:r>
    </w:p>
    <w:p w14:paraId="426E6665" w14:textId="77777777" w:rsidR="00A7745D" w:rsidRDefault="00A7745D" w:rsidP="00FD6790">
      <w:pPr>
        <w:spacing w:after="0" w:line="360" w:lineRule="auto"/>
        <w:jc w:val="center"/>
      </w:pPr>
    </w:p>
    <w:p w14:paraId="051F6219" w14:textId="04126E56" w:rsidR="00C2442B" w:rsidRDefault="00A7745D" w:rsidP="00FD6790">
      <w:pPr>
        <w:spacing w:after="0" w:line="360" w:lineRule="auto"/>
        <w:jc w:val="center"/>
      </w:pPr>
      <w:r>
        <w:rPr>
          <w:noProof/>
        </w:rPr>
        <w:drawing>
          <wp:inline distT="0" distB="0" distL="0" distR="0" wp14:anchorId="6C8882FF" wp14:editId="43D9E559">
            <wp:extent cx="5731510" cy="123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8885"/>
                    </a:xfrm>
                    <a:prstGeom prst="rect">
                      <a:avLst/>
                    </a:prstGeom>
                  </pic:spPr>
                </pic:pic>
              </a:graphicData>
            </a:graphic>
          </wp:inline>
        </w:drawing>
      </w:r>
    </w:p>
    <w:p w14:paraId="521F8693" w14:textId="25A7C5EE" w:rsidR="00A7745D" w:rsidRDefault="00A7745D" w:rsidP="00FD6790">
      <w:pPr>
        <w:spacing w:after="0" w:line="360" w:lineRule="auto"/>
        <w:jc w:val="center"/>
        <w:rPr>
          <w:rFonts w:cs="Times New Roman"/>
          <w:i/>
          <w:color w:val="000000" w:themeColor="text1"/>
        </w:rPr>
      </w:pPr>
      <w:r>
        <w:t xml:space="preserve">Fig: </w:t>
      </w:r>
      <w:r w:rsidRPr="00E42159">
        <w:rPr>
          <w:rFonts w:cs="Times New Roman"/>
          <w:color w:val="000000" w:themeColor="text1"/>
        </w:rPr>
        <w:t xml:space="preserve">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Team</w:t>
      </w:r>
    </w:p>
    <w:p w14:paraId="306108DD" w14:textId="77777777" w:rsidR="00A7745D" w:rsidRDefault="00A7745D" w:rsidP="00FD6790">
      <w:pPr>
        <w:spacing w:after="0" w:line="360" w:lineRule="auto"/>
        <w:jc w:val="center"/>
      </w:pPr>
    </w:p>
    <w:p w14:paraId="7CED1670" w14:textId="366823C5" w:rsidR="00B11F95" w:rsidRDefault="00B11F95" w:rsidP="00FD6790">
      <w:pPr>
        <w:spacing w:after="0" w:line="360" w:lineRule="auto"/>
        <w:jc w:val="center"/>
      </w:pPr>
      <w:r>
        <w:rPr>
          <w:noProof/>
        </w:rPr>
        <w:drawing>
          <wp:inline distT="0" distB="0" distL="0" distR="0" wp14:anchorId="296CD34F" wp14:editId="31940750">
            <wp:extent cx="5731510" cy="1480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0185"/>
                    </a:xfrm>
                    <a:prstGeom prst="rect">
                      <a:avLst/>
                    </a:prstGeom>
                  </pic:spPr>
                </pic:pic>
              </a:graphicData>
            </a:graphic>
          </wp:inline>
        </w:drawing>
      </w:r>
    </w:p>
    <w:p w14:paraId="5430FF8D" w14:textId="19E700A4" w:rsidR="00753541" w:rsidRDefault="00753541" w:rsidP="00FD6790">
      <w:pPr>
        <w:spacing w:after="0" w:line="360" w:lineRule="auto"/>
        <w:jc w:val="center"/>
      </w:pPr>
      <w:r>
        <w:t xml:space="preserve">Fig: </w:t>
      </w:r>
      <w:r w:rsidRPr="00E42159">
        <w:rPr>
          <w:rFonts w:cs="Times New Roman"/>
          <w:color w:val="000000" w:themeColor="text1"/>
        </w:rPr>
        <w:t xml:space="preserve">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join)</w:t>
      </w:r>
    </w:p>
    <w:p w14:paraId="221FB21C" w14:textId="3500A06F" w:rsidR="00B61637" w:rsidRDefault="00B61637" w:rsidP="00FD6790">
      <w:pPr>
        <w:spacing w:after="0" w:line="360" w:lineRule="auto"/>
        <w:jc w:val="center"/>
      </w:pPr>
    </w:p>
    <w:p w14:paraId="74178801" w14:textId="1115FDCF" w:rsidR="00B61637" w:rsidRDefault="00B61637" w:rsidP="00FD6790">
      <w:pPr>
        <w:spacing w:after="0" w:line="360" w:lineRule="auto"/>
        <w:jc w:val="center"/>
      </w:pPr>
      <w:r>
        <w:rPr>
          <w:noProof/>
        </w:rPr>
        <w:lastRenderedPageBreak/>
        <w:drawing>
          <wp:inline distT="0" distB="0" distL="0" distR="0" wp14:anchorId="7B794F4D" wp14:editId="399AFD3E">
            <wp:extent cx="5731510" cy="1789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89430"/>
                    </a:xfrm>
                    <a:prstGeom prst="rect">
                      <a:avLst/>
                    </a:prstGeom>
                  </pic:spPr>
                </pic:pic>
              </a:graphicData>
            </a:graphic>
          </wp:inline>
        </w:drawing>
      </w:r>
    </w:p>
    <w:p w14:paraId="13B6B3F6" w14:textId="568E9081" w:rsidR="005E08B7" w:rsidRDefault="00753541" w:rsidP="00FD6790">
      <w:pPr>
        <w:spacing w:after="0" w:line="360" w:lineRule="auto"/>
        <w:jc w:val="center"/>
        <w:rPr>
          <w:rFonts w:cs="Times New Roman"/>
          <w:color w:val="000000" w:themeColor="text1"/>
        </w:rPr>
      </w:pPr>
      <w:r>
        <w:rPr>
          <w:rFonts w:cs="Times New Roman"/>
          <w:color w:val="000000" w:themeColor="text1"/>
        </w:rPr>
        <w:t xml:space="preserve">Fig: </w:t>
      </w:r>
      <w:r w:rsidRPr="00E42159">
        <w:rPr>
          <w:rFonts w:cs="Times New Roman"/>
          <w:color w:val="000000" w:themeColor="text1"/>
        </w:rPr>
        <w:t xml:space="preserve">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 xml:space="preserve">(use </w:t>
      </w:r>
      <w:r>
        <w:rPr>
          <w:rFonts w:cs="Times New Roman"/>
          <w:color w:val="000000" w:themeColor="text1"/>
        </w:rPr>
        <w:t xml:space="preserve">natural </w:t>
      </w:r>
      <w:r w:rsidRPr="00E42159">
        <w:rPr>
          <w:rFonts w:cs="Times New Roman"/>
          <w:color w:val="000000" w:themeColor="text1"/>
        </w:rPr>
        <w:t>join)</w:t>
      </w:r>
    </w:p>
    <w:p w14:paraId="17DB38FB" w14:textId="77777777" w:rsidR="00753541" w:rsidRDefault="00753541" w:rsidP="00FD6790">
      <w:pPr>
        <w:spacing w:after="0" w:line="360" w:lineRule="auto"/>
        <w:jc w:val="center"/>
      </w:pPr>
    </w:p>
    <w:p w14:paraId="42D3D9A8" w14:textId="5025BFE3" w:rsidR="0084418A" w:rsidRDefault="0084418A" w:rsidP="00FD6790">
      <w:pPr>
        <w:spacing w:after="0" w:line="360" w:lineRule="auto"/>
        <w:jc w:val="center"/>
      </w:pPr>
      <w:r>
        <w:rPr>
          <w:noProof/>
        </w:rPr>
        <w:drawing>
          <wp:inline distT="0" distB="0" distL="0" distR="0" wp14:anchorId="628CABB7" wp14:editId="39EF9AD9">
            <wp:extent cx="573151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025"/>
                    </a:xfrm>
                    <a:prstGeom prst="rect">
                      <a:avLst/>
                    </a:prstGeom>
                  </pic:spPr>
                </pic:pic>
              </a:graphicData>
            </a:graphic>
          </wp:inline>
        </w:drawing>
      </w:r>
    </w:p>
    <w:p w14:paraId="533F44F9" w14:textId="4CCC359B" w:rsidR="00753541" w:rsidRDefault="00753541" w:rsidP="00FD6790">
      <w:pPr>
        <w:spacing w:after="0" w:line="360" w:lineRule="auto"/>
        <w:jc w:val="center"/>
      </w:pPr>
      <w:r>
        <w:rPr>
          <w:rFonts w:cs="Times New Roman"/>
          <w:color w:val="000000" w:themeColor="text1"/>
        </w:rPr>
        <w:t xml:space="preserve">Fig: </w:t>
      </w:r>
      <w:r w:rsidRPr="00E42159">
        <w:rPr>
          <w:rFonts w:cs="Times New Roman"/>
          <w:color w:val="000000" w:themeColor="text1"/>
        </w:rPr>
        <w:t xml:space="preserve">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 xml:space="preserve">(use </w:t>
      </w:r>
      <w:r>
        <w:rPr>
          <w:rFonts w:cs="Times New Roman"/>
          <w:color w:val="000000" w:themeColor="text1"/>
        </w:rPr>
        <w:t xml:space="preserve">left </w:t>
      </w:r>
      <w:proofErr w:type="spellStart"/>
      <w:r>
        <w:rPr>
          <w:rFonts w:cs="Times New Roman"/>
          <w:color w:val="000000" w:themeColor="text1"/>
        </w:rPr>
        <w:t>outer</w:t>
      </w:r>
      <w:r w:rsidRPr="00E42159">
        <w:rPr>
          <w:rFonts w:cs="Times New Roman"/>
          <w:color w:val="000000" w:themeColor="text1"/>
        </w:rPr>
        <w:t>join</w:t>
      </w:r>
      <w:proofErr w:type="spellEnd"/>
      <w:r w:rsidRPr="00E42159">
        <w:rPr>
          <w:rFonts w:cs="Times New Roman"/>
          <w:color w:val="000000" w:themeColor="text1"/>
        </w:rPr>
        <w:t>)</w:t>
      </w:r>
    </w:p>
    <w:p w14:paraId="41C62407" w14:textId="51315778" w:rsidR="005E08B7" w:rsidRDefault="00AF1F08" w:rsidP="00FD6790">
      <w:pPr>
        <w:spacing w:after="0" w:line="360" w:lineRule="auto"/>
        <w:jc w:val="center"/>
      </w:pPr>
      <w:r>
        <w:rPr>
          <w:noProof/>
        </w:rPr>
        <w:drawing>
          <wp:inline distT="0" distB="0" distL="0" distR="0" wp14:anchorId="0CFA507A" wp14:editId="6A5C0899">
            <wp:extent cx="5731510" cy="1630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6895" cy="1632212"/>
                    </a:xfrm>
                    <a:prstGeom prst="rect">
                      <a:avLst/>
                    </a:prstGeom>
                  </pic:spPr>
                </pic:pic>
              </a:graphicData>
            </a:graphic>
          </wp:inline>
        </w:drawing>
      </w:r>
    </w:p>
    <w:p w14:paraId="6CF58077" w14:textId="5B1C3B2C" w:rsidR="00753541" w:rsidRPr="00E42159" w:rsidRDefault="00753541" w:rsidP="00FD6790">
      <w:pPr>
        <w:spacing w:after="0" w:line="360" w:lineRule="auto"/>
        <w:jc w:val="center"/>
      </w:pPr>
      <w:r>
        <w:t xml:space="preserve">Fig: </w:t>
      </w:r>
      <w:r w:rsidRPr="00E42159">
        <w:rPr>
          <w:rFonts w:cs="Times New Roman"/>
          <w:color w:val="000000" w:themeColor="text1"/>
        </w:rPr>
        <w:t xml:space="preserve">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 xml:space="preserve">(use </w:t>
      </w:r>
      <w:r>
        <w:rPr>
          <w:rFonts w:cs="Times New Roman"/>
          <w:color w:val="000000" w:themeColor="text1"/>
        </w:rPr>
        <w:t xml:space="preserve">right outer </w:t>
      </w:r>
      <w:r w:rsidRPr="00E42159">
        <w:rPr>
          <w:rFonts w:cs="Times New Roman"/>
          <w:color w:val="000000" w:themeColor="text1"/>
        </w:rPr>
        <w:t>join)</w:t>
      </w:r>
    </w:p>
    <w:p w14:paraId="3DC478D9" w14:textId="77777777" w:rsidR="00EF5FEA" w:rsidRPr="00E42159" w:rsidRDefault="00EF5FEA" w:rsidP="00EF5FEA">
      <w:pPr>
        <w:spacing w:after="0" w:line="360" w:lineRule="auto"/>
        <w:jc w:val="both"/>
      </w:pPr>
    </w:p>
    <w:p w14:paraId="355D0343" w14:textId="77777777" w:rsidR="00EF5FEA" w:rsidRPr="00E42159" w:rsidRDefault="00EF5FEA" w:rsidP="00EF5FEA">
      <w:pPr>
        <w:pStyle w:val="ListParagraph"/>
        <w:numPr>
          <w:ilvl w:val="0"/>
          <w:numId w:val="16"/>
        </w:numPr>
        <w:tabs>
          <w:tab w:val="left" w:pos="720"/>
        </w:tabs>
        <w:suppressAutoHyphens/>
        <w:spacing w:after="0" w:line="360" w:lineRule="auto"/>
        <w:contextualSpacing w:val="0"/>
        <w:jc w:val="both"/>
      </w:pPr>
      <w:r w:rsidRPr="00E42159">
        <w:rPr>
          <w:rFonts w:cs="Times New Roman"/>
        </w:rPr>
        <w:t xml:space="preserve">Conclusions </w:t>
      </w:r>
    </w:p>
    <w:p w14:paraId="4C52E06E" w14:textId="5E3F08CF" w:rsidR="00EF5FEA" w:rsidRDefault="00B32F68" w:rsidP="00EF5FEA">
      <w:pPr>
        <w:spacing w:after="0" w:line="360" w:lineRule="auto"/>
        <w:jc w:val="both"/>
      </w:pPr>
      <w:r>
        <w:tab/>
      </w:r>
      <w:bookmarkStart w:id="0" w:name="_GoBack"/>
      <w:bookmarkEnd w:id="0"/>
    </w:p>
    <w:p w14:paraId="2278B38E" w14:textId="77777777" w:rsidR="00EF5FEA" w:rsidRPr="00E42159" w:rsidRDefault="00EF5FEA" w:rsidP="00EF5FEA">
      <w:pPr>
        <w:spacing w:after="0" w:line="360" w:lineRule="auto"/>
        <w:jc w:val="both"/>
      </w:pPr>
    </w:p>
    <w:p w14:paraId="0B8D0F07" w14:textId="77777777" w:rsidR="00EF5FEA" w:rsidRPr="00E42159" w:rsidRDefault="00EF5FEA" w:rsidP="00EF5FEA">
      <w:pPr>
        <w:pStyle w:val="ListParagraph"/>
        <w:numPr>
          <w:ilvl w:val="0"/>
          <w:numId w:val="16"/>
        </w:numPr>
        <w:tabs>
          <w:tab w:val="left" w:pos="720"/>
        </w:tabs>
        <w:suppressAutoHyphens/>
        <w:spacing w:after="0" w:line="360" w:lineRule="auto"/>
        <w:contextualSpacing w:val="0"/>
        <w:jc w:val="both"/>
      </w:pPr>
      <w:r w:rsidRPr="00E42159">
        <w:rPr>
          <w:rFonts w:cs="Times New Roman"/>
        </w:rPr>
        <w:t xml:space="preserve">Comments </w:t>
      </w:r>
    </w:p>
    <w:p w14:paraId="3D863B1D" w14:textId="77777777" w:rsidR="00EF5FEA" w:rsidRPr="00E42159" w:rsidRDefault="00EF5FEA" w:rsidP="00EF5FEA">
      <w:pPr>
        <w:spacing w:after="0" w:line="360" w:lineRule="auto"/>
        <w:jc w:val="both"/>
      </w:pPr>
      <w:r w:rsidRPr="00E42159">
        <w:rPr>
          <w:rFonts w:cs="Times New Roman"/>
        </w:rPr>
        <w:tab/>
        <w:t>1. Limitations of Experiments</w:t>
      </w:r>
    </w:p>
    <w:p w14:paraId="61968A85" w14:textId="77777777" w:rsidR="00EF5FEA" w:rsidRPr="00E42159" w:rsidRDefault="00EF5FEA" w:rsidP="00EF5FEA">
      <w:pPr>
        <w:spacing w:after="0" w:line="360" w:lineRule="auto"/>
        <w:jc w:val="both"/>
      </w:pPr>
    </w:p>
    <w:p w14:paraId="674CF8FD" w14:textId="77777777" w:rsidR="00EF5FEA" w:rsidRPr="00E42159" w:rsidRDefault="00EF5FEA" w:rsidP="00EF5FEA">
      <w:pPr>
        <w:spacing w:after="0" w:line="360" w:lineRule="auto"/>
        <w:jc w:val="both"/>
      </w:pPr>
      <w:r w:rsidRPr="00E42159">
        <w:rPr>
          <w:rFonts w:cs="Times New Roman"/>
        </w:rPr>
        <w:tab/>
        <w:t>2. Limitations of Results</w:t>
      </w:r>
    </w:p>
    <w:p w14:paraId="0EF8F89A" w14:textId="77777777" w:rsidR="00EF5FEA" w:rsidRPr="00E42159" w:rsidRDefault="00EF5FEA" w:rsidP="00EF5FEA">
      <w:pPr>
        <w:spacing w:after="0" w:line="360" w:lineRule="auto"/>
        <w:jc w:val="both"/>
      </w:pPr>
    </w:p>
    <w:p w14:paraId="0065D4A3" w14:textId="77777777" w:rsidR="00EF5FEA" w:rsidRPr="00E42159" w:rsidRDefault="00EF5FEA" w:rsidP="00EF5FEA">
      <w:pPr>
        <w:spacing w:after="0" w:line="360" w:lineRule="auto"/>
        <w:jc w:val="both"/>
      </w:pPr>
      <w:r w:rsidRPr="00E42159">
        <w:rPr>
          <w:rFonts w:cs="Times New Roman"/>
        </w:rPr>
        <w:tab/>
        <w:t>3. Learning happened</w:t>
      </w:r>
    </w:p>
    <w:p w14:paraId="5D9B1687" w14:textId="77777777" w:rsidR="00EF5FEA" w:rsidRPr="00E42159" w:rsidRDefault="00EF5FEA" w:rsidP="00EF5FEA">
      <w:pPr>
        <w:spacing w:after="0" w:line="360" w:lineRule="auto"/>
        <w:jc w:val="both"/>
      </w:pPr>
    </w:p>
    <w:p w14:paraId="21BC246B" w14:textId="625B28F4" w:rsidR="00EF5FEA" w:rsidRPr="00E42159" w:rsidRDefault="00EF5FEA" w:rsidP="00EF5FEA">
      <w:pPr>
        <w:spacing w:after="0" w:line="360" w:lineRule="auto"/>
        <w:jc w:val="both"/>
      </w:pPr>
      <w:r w:rsidRPr="00E42159">
        <w:rPr>
          <w:rFonts w:cs="Times New Roman"/>
        </w:rPr>
        <w:tab/>
      </w:r>
    </w:p>
    <w:p w14:paraId="49CDE9E6" w14:textId="77777777" w:rsidR="00465972" w:rsidRPr="00EF5FEA" w:rsidRDefault="00465972" w:rsidP="00EF5FEA"/>
    <w:sectPr w:rsidR="00465972" w:rsidRPr="00EF5FEA" w:rsidSect="00AE667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19243" w14:textId="77777777" w:rsidR="005E2597" w:rsidRDefault="005E2597" w:rsidP="00BE415E">
      <w:pPr>
        <w:spacing w:after="0" w:line="240" w:lineRule="auto"/>
      </w:pPr>
      <w:r>
        <w:separator/>
      </w:r>
    </w:p>
  </w:endnote>
  <w:endnote w:type="continuationSeparator" w:id="0">
    <w:p w14:paraId="0F02EF3B" w14:textId="77777777" w:rsidR="005E2597" w:rsidRDefault="005E2597"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5F1FC" w14:textId="77777777" w:rsidR="005E2597" w:rsidRDefault="005E2597" w:rsidP="00BE415E">
      <w:pPr>
        <w:spacing w:after="0" w:line="240" w:lineRule="auto"/>
      </w:pPr>
      <w:r>
        <w:separator/>
      </w:r>
    </w:p>
  </w:footnote>
  <w:footnote w:type="continuationSeparator" w:id="0">
    <w:p w14:paraId="0C054E39" w14:textId="77777777" w:rsidR="005E2597" w:rsidRDefault="005E2597"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5C68F" w14:textId="53767E45" w:rsidR="007C74C2" w:rsidRPr="00BE415E" w:rsidRDefault="007C74C2">
    <w:pPr>
      <w:pStyle w:val="Header"/>
      <w:rPr>
        <w:u w:val="single"/>
      </w:rPr>
    </w:pPr>
    <w:r>
      <w:t xml:space="preserve">Name: </w:t>
    </w:r>
    <w:r w:rsidR="00CD2DDF">
      <w:t xml:space="preserve">S P ANUSHA                                                                                                </w:t>
    </w:r>
    <w:r>
      <w:t>Roll Number:</w:t>
    </w:r>
    <w:r w:rsidR="00CD2DDF">
      <w:t>17ETCS002150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F4B5DBC"/>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0AC597F"/>
    <w:multiLevelType w:val="hybridMultilevel"/>
    <w:tmpl w:val="4EAC6A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65C07F3"/>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ECA73B3"/>
    <w:multiLevelType w:val="hybridMultilevel"/>
    <w:tmpl w:val="8A6E316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AF76E96"/>
    <w:multiLevelType w:val="hybridMultilevel"/>
    <w:tmpl w:val="D7C41C4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FF1400"/>
    <w:multiLevelType w:val="hybridMultilevel"/>
    <w:tmpl w:val="E1286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12A53EE"/>
    <w:multiLevelType w:val="multilevel"/>
    <w:tmpl w:val="80B2A810"/>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2FF1145"/>
    <w:multiLevelType w:val="hybridMultilevel"/>
    <w:tmpl w:val="4DB21686"/>
    <w:lvl w:ilvl="0" w:tplc="222A0D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8F433D4"/>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1564D9B"/>
    <w:multiLevelType w:val="hybridMultilevel"/>
    <w:tmpl w:val="52D2DB0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2D940F0"/>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90129A"/>
    <w:multiLevelType w:val="hybridMultilevel"/>
    <w:tmpl w:val="8DD22B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537331C2"/>
    <w:multiLevelType w:val="hybridMultilevel"/>
    <w:tmpl w:val="25989F5A"/>
    <w:lvl w:ilvl="0" w:tplc="76DC377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171695"/>
    <w:multiLevelType w:val="multilevel"/>
    <w:tmpl w:val="1E52AD5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E291FA3"/>
    <w:multiLevelType w:val="hybridMultilevel"/>
    <w:tmpl w:val="E35A7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8D6D39"/>
    <w:multiLevelType w:val="multilevel"/>
    <w:tmpl w:val="FCC4770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FDB31BA"/>
    <w:multiLevelType w:val="hybridMultilevel"/>
    <w:tmpl w:val="D62271D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7951B47"/>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4" w15:restartNumberingAfterBreak="0">
    <w:nsid w:val="67F74D80"/>
    <w:multiLevelType w:val="hybridMultilevel"/>
    <w:tmpl w:val="F5DE0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F096E22"/>
    <w:multiLevelType w:val="multilevel"/>
    <w:tmpl w:val="C36EE7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74193A5A"/>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97E1ED7"/>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A1E2FA1"/>
    <w:multiLevelType w:val="hybridMultilevel"/>
    <w:tmpl w:val="5852DC6C"/>
    <w:lvl w:ilvl="0" w:tplc="6B1EF74C">
      <w:start w:val="1"/>
      <w:numFmt w:val="lowerLetter"/>
      <w:lvlText w:val="%1."/>
      <w:lvlJc w:val="left"/>
      <w:pPr>
        <w:ind w:left="1440" w:hanging="360"/>
      </w:pPr>
      <w:rPr>
        <w:color w:val="auto"/>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6"/>
  </w:num>
  <w:num w:numId="2">
    <w:abstractNumId w:val="48"/>
  </w:num>
  <w:num w:numId="3">
    <w:abstractNumId w:val="51"/>
  </w:num>
  <w:num w:numId="4">
    <w:abstractNumId w:val="57"/>
  </w:num>
  <w:num w:numId="5">
    <w:abstractNumId w:val="32"/>
  </w:num>
  <w:num w:numId="6">
    <w:abstractNumId w:val="25"/>
  </w:num>
  <w:num w:numId="7">
    <w:abstractNumId w:val="55"/>
  </w:num>
  <w:num w:numId="8">
    <w:abstractNumId w:val="24"/>
  </w:num>
  <w:num w:numId="9">
    <w:abstractNumId w:val="31"/>
  </w:num>
  <w:num w:numId="10">
    <w:abstractNumId w:val="38"/>
  </w:num>
  <w:num w:numId="11">
    <w:abstractNumId w:val="27"/>
  </w:num>
  <w:num w:numId="12">
    <w:abstractNumId w:val="28"/>
  </w:num>
  <w:num w:numId="13">
    <w:abstractNumId w:val="35"/>
  </w:num>
  <w:num w:numId="14">
    <w:abstractNumId w:val="30"/>
  </w:num>
  <w:num w:numId="15">
    <w:abstractNumId w:val="33"/>
  </w:num>
  <w:num w:numId="16">
    <w:abstractNumId w:val="22"/>
  </w:num>
  <w:num w:numId="17">
    <w:abstractNumId w:val="52"/>
  </w:num>
  <w:num w:numId="18">
    <w:abstractNumId w:val="23"/>
  </w:num>
  <w:num w:numId="19">
    <w:abstractNumId w:val="26"/>
  </w:num>
  <w:num w:numId="20">
    <w:abstractNumId w:val="58"/>
  </w:num>
  <w:num w:numId="21">
    <w:abstractNumId w:val="59"/>
  </w:num>
  <w:num w:numId="22">
    <w:abstractNumId w:val="41"/>
  </w:num>
  <w:num w:numId="23">
    <w:abstractNumId w:val="29"/>
  </w:num>
  <w:num w:numId="24">
    <w:abstractNumId w:val="60"/>
  </w:num>
  <w:num w:numId="25">
    <w:abstractNumId w:val="50"/>
  </w:num>
  <w:num w:numId="26">
    <w:abstractNumId w:val="39"/>
  </w:num>
  <w:num w:numId="27">
    <w:abstractNumId w:val="34"/>
  </w:num>
  <w:num w:numId="28">
    <w:abstractNumId w:val="46"/>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num>
  <w:num w:numId="31">
    <w:abstractNumId w:val="53"/>
  </w:num>
  <w:num w:numId="32">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45"/>
  </w:num>
  <w:num w:numId="36">
    <w:abstractNumId w:val="36"/>
  </w:num>
  <w:num w:numId="37">
    <w:abstractNumId w:val="37"/>
  </w:num>
  <w:num w:numId="38">
    <w:abstractNumId w:val="43"/>
  </w:num>
  <w:num w:numId="39">
    <w:abstractNumId w:val="47"/>
  </w:num>
  <w:num w:numId="40">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05F5"/>
    <w:rsid w:val="00001B7A"/>
    <w:rsid w:val="00003E99"/>
    <w:rsid w:val="00004F70"/>
    <w:rsid w:val="000064CD"/>
    <w:rsid w:val="00007A85"/>
    <w:rsid w:val="0001182E"/>
    <w:rsid w:val="00014AC7"/>
    <w:rsid w:val="00014FC0"/>
    <w:rsid w:val="00024754"/>
    <w:rsid w:val="000332A5"/>
    <w:rsid w:val="00036118"/>
    <w:rsid w:val="00040FD0"/>
    <w:rsid w:val="000530A0"/>
    <w:rsid w:val="00060478"/>
    <w:rsid w:val="000604A6"/>
    <w:rsid w:val="00061BDE"/>
    <w:rsid w:val="00062397"/>
    <w:rsid w:val="00064047"/>
    <w:rsid w:val="00070131"/>
    <w:rsid w:val="00075D9C"/>
    <w:rsid w:val="0008797C"/>
    <w:rsid w:val="00094971"/>
    <w:rsid w:val="00097511"/>
    <w:rsid w:val="000B41D4"/>
    <w:rsid w:val="000B4B7D"/>
    <w:rsid w:val="000B60F5"/>
    <w:rsid w:val="000B7629"/>
    <w:rsid w:val="000C042A"/>
    <w:rsid w:val="000C1556"/>
    <w:rsid w:val="000C36C4"/>
    <w:rsid w:val="000C7629"/>
    <w:rsid w:val="000D0B29"/>
    <w:rsid w:val="000D3CC0"/>
    <w:rsid w:val="000E1D16"/>
    <w:rsid w:val="000E1EE8"/>
    <w:rsid w:val="000E2EA7"/>
    <w:rsid w:val="000E458C"/>
    <w:rsid w:val="000E58F0"/>
    <w:rsid w:val="000E6129"/>
    <w:rsid w:val="000E728C"/>
    <w:rsid w:val="000F59E9"/>
    <w:rsid w:val="000F610C"/>
    <w:rsid w:val="000F752C"/>
    <w:rsid w:val="000F7AE4"/>
    <w:rsid w:val="0010037F"/>
    <w:rsid w:val="001005C6"/>
    <w:rsid w:val="00103A96"/>
    <w:rsid w:val="00106097"/>
    <w:rsid w:val="00106A3A"/>
    <w:rsid w:val="0011224A"/>
    <w:rsid w:val="00114449"/>
    <w:rsid w:val="00114DF6"/>
    <w:rsid w:val="00114DF8"/>
    <w:rsid w:val="00115C29"/>
    <w:rsid w:val="00116083"/>
    <w:rsid w:val="001160BE"/>
    <w:rsid w:val="00116639"/>
    <w:rsid w:val="001169E7"/>
    <w:rsid w:val="00126940"/>
    <w:rsid w:val="001271E8"/>
    <w:rsid w:val="00131193"/>
    <w:rsid w:val="001320E6"/>
    <w:rsid w:val="00134354"/>
    <w:rsid w:val="00137ABD"/>
    <w:rsid w:val="00141AAF"/>
    <w:rsid w:val="0014289E"/>
    <w:rsid w:val="00143717"/>
    <w:rsid w:val="00151732"/>
    <w:rsid w:val="001569B3"/>
    <w:rsid w:val="0016336C"/>
    <w:rsid w:val="00166048"/>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D3AA8"/>
    <w:rsid w:val="001D3D43"/>
    <w:rsid w:val="001D5140"/>
    <w:rsid w:val="001D553D"/>
    <w:rsid w:val="001F6240"/>
    <w:rsid w:val="001F7DFA"/>
    <w:rsid w:val="00201269"/>
    <w:rsid w:val="00203C5F"/>
    <w:rsid w:val="002040CC"/>
    <w:rsid w:val="00206C7C"/>
    <w:rsid w:val="00206F17"/>
    <w:rsid w:val="002070E6"/>
    <w:rsid w:val="002131D5"/>
    <w:rsid w:val="00213A9B"/>
    <w:rsid w:val="00215428"/>
    <w:rsid w:val="00216BE1"/>
    <w:rsid w:val="00217118"/>
    <w:rsid w:val="002223BD"/>
    <w:rsid w:val="00224F8F"/>
    <w:rsid w:val="002253B4"/>
    <w:rsid w:val="002374CE"/>
    <w:rsid w:val="00240464"/>
    <w:rsid w:val="00240CB1"/>
    <w:rsid w:val="00242D18"/>
    <w:rsid w:val="00252F50"/>
    <w:rsid w:val="00264B3E"/>
    <w:rsid w:val="00264F05"/>
    <w:rsid w:val="00267EDD"/>
    <w:rsid w:val="00271E89"/>
    <w:rsid w:val="00274C41"/>
    <w:rsid w:val="00275147"/>
    <w:rsid w:val="00275421"/>
    <w:rsid w:val="00275556"/>
    <w:rsid w:val="00275C6D"/>
    <w:rsid w:val="002774D7"/>
    <w:rsid w:val="00280C9D"/>
    <w:rsid w:val="002A42F7"/>
    <w:rsid w:val="002A5908"/>
    <w:rsid w:val="002B32F9"/>
    <w:rsid w:val="002D3397"/>
    <w:rsid w:val="002D33FC"/>
    <w:rsid w:val="002D4E1F"/>
    <w:rsid w:val="002E2087"/>
    <w:rsid w:val="002E6F06"/>
    <w:rsid w:val="002F28B2"/>
    <w:rsid w:val="002F34DE"/>
    <w:rsid w:val="002F662A"/>
    <w:rsid w:val="002F6CAA"/>
    <w:rsid w:val="003044FB"/>
    <w:rsid w:val="00304810"/>
    <w:rsid w:val="00307344"/>
    <w:rsid w:val="00311A55"/>
    <w:rsid w:val="00316EAA"/>
    <w:rsid w:val="00320093"/>
    <w:rsid w:val="00327F05"/>
    <w:rsid w:val="00330886"/>
    <w:rsid w:val="00333F96"/>
    <w:rsid w:val="00334100"/>
    <w:rsid w:val="003355AF"/>
    <w:rsid w:val="00342440"/>
    <w:rsid w:val="0034528C"/>
    <w:rsid w:val="0034538B"/>
    <w:rsid w:val="003453CE"/>
    <w:rsid w:val="0034736F"/>
    <w:rsid w:val="00351592"/>
    <w:rsid w:val="0035289C"/>
    <w:rsid w:val="0035366D"/>
    <w:rsid w:val="00354197"/>
    <w:rsid w:val="00364880"/>
    <w:rsid w:val="00366E19"/>
    <w:rsid w:val="00374802"/>
    <w:rsid w:val="00377B0B"/>
    <w:rsid w:val="00385AB1"/>
    <w:rsid w:val="00387046"/>
    <w:rsid w:val="003932E9"/>
    <w:rsid w:val="0039566E"/>
    <w:rsid w:val="003968D6"/>
    <w:rsid w:val="003A1F50"/>
    <w:rsid w:val="003A4AAE"/>
    <w:rsid w:val="003A6146"/>
    <w:rsid w:val="003A735C"/>
    <w:rsid w:val="003B363F"/>
    <w:rsid w:val="003B4C86"/>
    <w:rsid w:val="003C42BD"/>
    <w:rsid w:val="003D118B"/>
    <w:rsid w:val="003D3BE2"/>
    <w:rsid w:val="003E46B6"/>
    <w:rsid w:val="003E6344"/>
    <w:rsid w:val="003E7C59"/>
    <w:rsid w:val="003F71D9"/>
    <w:rsid w:val="003F7F68"/>
    <w:rsid w:val="0040429B"/>
    <w:rsid w:val="00407997"/>
    <w:rsid w:val="004105FA"/>
    <w:rsid w:val="0042339B"/>
    <w:rsid w:val="004275C0"/>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72BE"/>
    <w:rsid w:val="004E7B6A"/>
    <w:rsid w:val="004F084F"/>
    <w:rsid w:val="004F26D9"/>
    <w:rsid w:val="004F2B78"/>
    <w:rsid w:val="004F7824"/>
    <w:rsid w:val="005055B4"/>
    <w:rsid w:val="00505752"/>
    <w:rsid w:val="00506155"/>
    <w:rsid w:val="00511329"/>
    <w:rsid w:val="00512570"/>
    <w:rsid w:val="00527C75"/>
    <w:rsid w:val="00530028"/>
    <w:rsid w:val="00535B2F"/>
    <w:rsid w:val="00544FF7"/>
    <w:rsid w:val="005474E5"/>
    <w:rsid w:val="00552C2A"/>
    <w:rsid w:val="0055663F"/>
    <w:rsid w:val="0056019C"/>
    <w:rsid w:val="0056020B"/>
    <w:rsid w:val="00560ED9"/>
    <w:rsid w:val="005750E1"/>
    <w:rsid w:val="005753BD"/>
    <w:rsid w:val="005855F5"/>
    <w:rsid w:val="005900A0"/>
    <w:rsid w:val="00596D83"/>
    <w:rsid w:val="005A1173"/>
    <w:rsid w:val="005A5478"/>
    <w:rsid w:val="005B0400"/>
    <w:rsid w:val="005C6DE0"/>
    <w:rsid w:val="005C6E25"/>
    <w:rsid w:val="005D354D"/>
    <w:rsid w:val="005D518E"/>
    <w:rsid w:val="005E08B7"/>
    <w:rsid w:val="005E2597"/>
    <w:rsid w:val="005E343F"/>
    <w:rsid w:val="005E6D6A"/>
    <w:rsid w:val="005E6F2F"/>
    <w:rsid w:val="005F1B66"/>
    <w:rsid w:val="005F5848"/>
    <w:rsid w:val="005F675A"/>
    <w:rsid w:val="005F6795"/>
    <w:rsid w:val="005F787F"/>
    <w:rsid w:val="00606F88"/>
    <w:rsid w:val="006075FB"/>
    <w:rsid w:val="006259EA"/>
    <w:rsid w:val="00625B40"/>
    <w:rsid w:val="006301AF"/>
    <w:rsid w:val="006353C9"/>
    <w:rsid w:val="00642723"/>
    <w:rsid w:val="00643CC8"/>
    <w:rsid w:val="00650AE1"/>
    <w:rsid w:val="00650B27"/>
    <w:rsid w:val="00663641"/>
    <w:rsid w:val="00665A3C"/>
    <w:rsid w:val="0067365C"/>
    <w:rsid w:val="006852BB"/>
    <w:rsid w:val="006853D7"/>
    <w:rsid w:val="00690752"/>
    <w:rsid w:val="0069287E"/>
    <w:rsid w:val="006967B2"/>
    <w:rsid w:val="006969DD"/>
    <w:rsid w:val="006A3DD9"/>
    <w:rsid w:val="006A44DC"/>
    <w:rsid w:val="006C0032"/>
    <w:rsid w:val="006C09B7"/>
    <w:rsid w:val="006C34B5"/>
    <w:rsid w:val="006C3FEA"/>
    <w:rsid w:val="006C59C8"/>
    <w:rsid w:val="006E0362"/>
    <w:rsid w:val="006E1BCD"/>
    <w:rsid w:val="006E2DB5"/>
    <w:rsid w:val="006E3B04"/>
    <w:rsid w:val="006F0C40"/>
    <w:rsid w:val="006F2898"/>
    <w:rsid w:val="006F34EA"/>
    <w:rsid w:val="006F3F63"/>
    <w:rsid w:val="006F5DA8"/>
    <w:rsid w:val="0070624F"/>
    <w:rsid w:val="007072FC"/>
    <w:rsid w:val="0070755E"/>
    <w:rsid w:val="0071171C"/>
    <w:rsid w:val="00714C12"/>
    <w:rsid w:val="0072321B"/>
    <w:rsid w:val="0072672D"/>
    <w:rsid w:val="00726EA6"/>
    <w:rsid w:val="00733D6F"/>
    <w:rsid w:val="00740F4C"/>
    <w:rsid w:val="00742DE3"/>
    <w:rsid w:val="00743BD1"/>
    <w:rsid w:val="00747059"/>
    <w:rsid w:val="007503FE"/>
    <w:rsid w:val="007505D1"/>
    <w:rsid w:val="00750952"/>
    <w:rsid w:val="00753541"/>
    <w:rsid w:val="00753767"/>
    <w:rsid w:val="0075440C"/>
    <w:rsid w:val="00754C89"/>
    <w:rsid w:val="007631E8"/>
    <w:rsid w:val="0076383E"/>
    <w:rsid w:val="00765A34"/>
    <w:rsid w:val="00765ADB"/>
    <w:rsid w:val="007662DF"/>
    <w:rsid w:val="00767D8A"/>
    <w:rsid w:val="00772954"/>
    <w:rsid w:val="0077346E"/>
    <w:rsid w:val="00774E5C"/>
    <w:rsid w:val="00775D8F"/>
    <w:rsid w:val="007809EB"/>
    <w:rsid w:val="00786082"/>
    <w:rsid w:val="0078738F"/>
    <w:rsid w:val="00791301"/>
    <w:rsid w:val="00796EAF"/>
    <w:rsid w:val="007A0BD1"/>
    <w:rsid w:val="007B119E"/>
    <w:rsid w:val="007B611D"/>
    <w:rsid w:val="007C480A"/>
    <w:rsid w:val="007C4FB9"/>
    <w:rsid w:val="007C5F54"/>
    <w:rsid w:val="007C707C"/>
    <w:rsid w:val="007C74C2"/>
    <w:rsid w:val="007D21AB"/>
    <w:rsid w:val="007D3388"/>
    <w:rsid w:val="007E1AC3"/>
    <w:rsid w:val="007E447C"/>
    <w:rsid w:val="007E4EF4"/>
    <w:rsid w:val="007E5FA5"/>
    <w:rsid w:val="007E6CBC"/>
    <w:rsid w:val="007F260D"/>
    <w:rsid w:val="008079A2"/>
    <w:rsid w:val="00811730"/>
    <w:rsid w:val="008139DC"/>
    <w:rsid w:val="00824762"/>
    <w:rsid w:val="008303EE"/>
    <w:rsid w:val="00832967"/>
    <w:rsid w:val="0083482D"/>
    <w:rsid w:val="008348CA"/>
    <w:rsid w:val="0084418A"/>
    <w:rsid w:val="00845402"/>
    <w:rsid w:val="00851DE3"/>
    <w:rsid w:val="00855976"/>
    <w:rsid w:val="00855CE5"/>
    <w:rsid w:val="00873C89"/>
    <w:rsid w:val="00875A1A"/>
    <w:rsid w:val="00877B6C"/>
    <w:rsid w:val="00885275"/>
    <w:rsid w:val="00886F9E"/>
    <w:rsid w:val="00893343"/>
    <w:rsid w:val="008955A6"/>
    <w:rsid w:val="00896454"/>
    <w:rsid w:val="00897067"/>
    <w:rsid w:val="00897895"/>
    <w:rsid w:val="008A7E4E"/>
    <w:rsid w:val="008B3D40"/>
    <w:rsid w:val="008B47AF"/>
    <w:rsid w:val="008B523F"/>
    <w:rsid w:val="008C1365"/>
    <w:rsid w:val="008C28CB"/>
    <w:rsid w:val="008D4A43"/>
    <w:rsid w:val="008D617C"/>
    <w:rsid w:val="008D6266"/>
    <w:rsid w:val="008E1718"/>
    <w:rsid w:val="008E1934"/>
    <w:rsid w:val="008E6066"/>
    <w:rsid w:val="008E6BA4"/>
    <w:rsid w:val="008F7DCA"/>
    <w:rsid w:val="00901505"/>
    <w:rsid w:val="00906BA9"/>
    <w:rsid w:val="00912303"/>
    <w:rsid w:val="00914064"/>
    <w:rsid w:val="00916F6D"/>
    <w:rsid w:val="00916F9D"/>
    <w:rsid w:val="00917DB3"/>
    <w:rsid w:val="00923F64"/>
    <w:rsid w:val="009319C6"/>
    <w:rsid w:val="009355D5"/>
    <w:rsid w:val="00935E08"/>
    <w:rsid w:val="009437EC"/>
    <w:rsid w:val="00943AC2"/>
    <w:rsid w:val="00957C44"/>
    <w:rsid w:val="00961C39"/>
    <w:rsid w:val="00961F5E"/>
    <w:rsid w:val="009644E8"/>
    <w:rsid w:val="00965FBA"/>
    <w:rsid w:val="009704D0"/>
    <w:rsid w:val="0097367C"/>
    <w:rsid w:val="009830EF"/>
    <w:rsid w:val="00983F23"/>
    <w:rsid w:val="00992E9B"/>
    <w:rsid w:val="00994D44"/>
    <w:rsid w:val="009962AC"/>
    <w:rsid w:val="00997C0B"/>
    <w:rsid w:val="009A2115"/>
    <w:rsid w:val="009A51A0"/>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F2413"/>
    <w:rsid w:val="009F55A0"/>
    <w:rsid w:val="009F63C9"/>
    <w:rsid w:val="00A000F9"/>
    <w:rsid w:val="00A01D6D"/>
    <w:rsid w:val="00A03460"/>
    <w:rsid w:val="00A065DF"/>
    <w:rsid w:val="00A12650"/>
    <w:rsid w:val="00A22174"/>
    <w:rsid w:val="00A32F52"/>
    <w:rsid w:val="00A34B7A"/>
    <w:rsid w:val="00A46974"/>
    <w:rsid w:val="00A56F54"/>
    <w:rsid w:val="00A61B5A"/>
    <w:rsid w:val="00A61E18"/>
    <w:rsid w:val="00A668E0"/>
    <w:rsid w:val="00A67DBF"/>
    <w:rsid w:val="00A71770"/>
    <w:rsid w:val="00A72009"/>
    <w:rsid w:val="00A74467"/>
    <w:rsid w:val="00A7745D"/>
    <w:rsid w:val="00A7786B"/>
    <w:rsid w:val="00A804EE"/>
    <w:rsid w:val="00A80A50"/>
    <w:rsid w:val="00A829D3"/>
    <w:rsid w:val="00A835F2"/>
    <w:rsid w:val="00AA15C0"/>
    <w:rsid w:val="00AA53EC"/>
    <w:rsid w:val="00AA6379"/>
    <w:rsid w:val="00AB4754"/>
    <w:rsid w:val="00AC1923"/>
    <w:rsid w:val="00AC313C"/>
    <w:rsid w:val="00AD632A"/>
    <w:rsid w:val="00AD7F1A"/>
    <w:rsid w:val="00AE4A70"/>
    <w:rsid w:val="00AE667B"/>
    <w:rsid w:val="00AF1F08"/>
    <w:rsid w:val="00AF369C"/>
    <w:rsid w:val="00AF3C12"/>
    <w:rsid w:val="00AF67E1"/>
    <w:rsid w:val="00B01390"/>
    <w:rsid w:val="00B01AF7"/>
    <w:rsid w:val="00B0277A"/>
    <w:rsid w:val="00B05D1F"/>
    <w:rsid w:val="00B11A1F"/>
    <w:rsid w:val="00B11F95"/>
    <w:rsid w:val="00B13CC2"/>
    <w:rsid w:val="00B13EEB"/>
    <w:rsid w:val="00B159A5"/>
    <w:rsid w:val="00B17940"/>
    <w:rsid w:val="00B2017A"/>
    <w:rsid w:val="00B20497"/>
    <w:rsid w:val="00B21F88"/>
    <w:rsid w:val="00B24D03"/>
    <w:rsid w:val="00B32F68"/>
    <w:rsid w:val="00B3636D"/>
    <w:rsid w:val="00B3768E"/>
    <w:rsid w:val="00B40912"/>
    <w:rsid w:val="00B42D02"/>
    <w:rsid w:val="00B4734F"/>
    <w:rsid w:val="00B51EAE"/>
    <w:rsid w:val="00B560D3"/>
    <w:rsid w:val="00B60F53"/>
    <w:rsid w:val="00B61637"/>
    <w:rsid w:val="00B64092"/>
    <w:rsid w:val="00B72CF7"/>
    <w:rsid w:val="00B856CB"/>
    <w:rsid w:val="00B859B1"/>
    <w:rsid w:val="00B85B8C"/>
    <w:rsid w:val="00B90D08"/>
    <w:rsid w:val="00B9140A"/>
    <w:rsid w:val="00B95739"/>
    <w:rsid w:val="00B96880"/>
    <w:rsid w:val="00BA40B6"/>
    <w:rsid w:val="00BA500C"/>
    <w:rsid w:val="00BB14FD"/>
    <w:rsid w:val="00BB25B0"/>
    <w:rsid w:val="00BB34A2"/>
    <w:rsid w:val="00BB5462"/>
    <w:rsid w:val="00BB54ED"/>
    <w:rsid w:val="00BB5C33"/>
    <w:rsid w:val="00BB5E54"/>
    <w:rsid w:val="00BC08F7"/>
    <w:rsid w:val="00BC16EB"/>
    <w:rsid w:val="00BC42CC"/>
    <w:rsid w:val="00BE3204"/>
    <w:rsid w:val="00BE415E"/>
    <w:rsid w:val="00BE7F6A"/>
    <w:rsid w:val="00BF2FAD"/>
    <w:rsid w:val="00C026C6"/>
    <w:rsid w:val="00C1106C"/>
    <w:rsid w:val="00C174E4"/>
    <w:rsid w:val="00C2204F"/>
    <w:rsid w:val="00C22600"/>
    <w:rsid w:val="00C23436"/>
    <w:rsid w:val="00C2442B"/>
    <w:rsid w:val="00C35EF5"/>
    <w:rsid w:val="00C40C79"/>
    <w:rsid w:val="00C417F5"/>
    <w:rsid w:val="00C425C9"/>
    <w:rsid w:val="00C50B43"/>
    <w:rsid w:val="00C5433C"/>
    <w:rsid w:val="00C54D9F"/>
    <w:rsid w:val="00C673A0"/>
    <w:rsid w:val="00C76077"/>
    <w:rsid w:val="00C76351"/>
    <w:rsid w:val="00C77177"/>
    <w:rsid w:val="00C80852"/>
    <w:rsid w:val="00C81AF8"/>
    <w:rsid w:val="00C942CA"/>
    <w:rsid w:val="00CA2A3A"/>
    <w:rsid w:val="00CB1222"/>
    <w:rsid w:val="00CB2ECC"/>
    <w:rsid w:val="00CB36BC"/>
    <w:rsid w:val="00CB6F33"/>
    <w:rsid w:val="00CC1DE2"/>
    <w:rsid w:val="00CC4EFB"/>
    <w:rsid w:val="00CC5B8A"/>
    <w:rsid w:val="00CC5DD6"/>
    <w:rsid w:val="00CC70FF"/>
    <w:rsid w:val="00CD2209"/>
    <w:rsid w:val="00CD2DDF"/>
    <w:rsid w:val="00CD3F9B"/>
    <w:rsid w:val="00CD5F90"/>
    <w:rsid w:val="00CD62EE"/>
    <w:rsid w:val="00CD7F05"/>
    <w:rsid w:val="00CE10E3"/>
    <w:rsid w:val="00CE6712"/>
    <w:rsid w:val="00CE7A39"/>
    <w:rsid w:val="00CF2CB2"/>
    <w:rsid w:val="00CF4138"/>
    <w:rsid w:val="00D043B5"/>
    <w:rsid w:val="00D04721"/>
    <w:rsid w:val="00D04DD7"/>
    <w:rsid w:val="00D128E8"/>
    <w:rsid w:val="00D16731"/>
    <w:rsid w:val="00D202EB"/>
    <w:rsid w:val="00D21089"/>
    <w:rsid w:val="00D21934"/>
    <w:rsid w:val="00D21BB8"/>
    <w:rsid w:val="00D31C10"/>
    <w:rsid w:val="00D3518B"/>
    <w:rsid w:val="00D42B37"/>
    <w:rsid w:val="00D44E60"/>
    <w:rsid w:val="00D50E86"/>
    <w:rsid w:val="00D53F42"/>
    <w:rsid w:val="00D54CDA"/>
    <w:rsid w:val="00D61049"/>
    <w:rsid w:val="00D636A0"/>
    <w:rsid w:val="00D64D10"/>
    <w:rsid w:val="00D65923"/>
    <w:rsid w:val="00D70A6F"/>
    <w:rsid w:val="00D712E0"/>
    <w:rsid w:val="00D73FD5"/>
    <w:rsid w:val="00D74E33"/>
    <w:rsid w:val="00D820AC"/>
    <w:rsid w:val="00D85FE8"/>
    <w:rsid w:val="00D9112C"/>
    <w:rsid w:val="00D91B33"/>
    <w:rsid w:val="00D96C80"/>
    <w:rsid w:val="00D974A7"/>
    <w:rsid w:val="00DA7ACB"/>
    <w:rsid w:val="00DB0FDE"/>
    <w:rsid w:val="00DB1609"/>
    <w:rsid w:val="00DB7704"/>
    <w:rsid w:val="00DC14B8"/>
    <w:rsid w:val="00DC7BD7"/>
    <w:rsid w:val="00DD3A34"/>
    <w:rsid w:val="00DD3BAD"/>
    <w:rsid w:val="00DE172F"/>
    <w:rsid w:val="00DE312C"/>
    <w:rsid w:val="00DE679D"/>
    <w:rsid w:val="00DF1FBB"/>
    <w:rsid w:val="00DF2E30"/>
    <w:rsid w:val="00DF4A87"/>
    <w:rsid w:val="00DF754C"/>
    <w:rsid w:val="00E00B76"/>
    <w:rsid w:val="00E03893"/>
    <w:rsid w:val="00E03F9E"/>
    <w:rsid w:val="00E049C8"/>
    <w:rsid w:val="00E04FEE"/>
    <w:rsid w:val="00E12220"/>
    <w:rsid w:val="00E12A63"/>
    <w:rsid w:val="00E13C83"/>
    <w:rsid w:val="00E1493E"/>
    <w:rsid w:val="00E16659"/>
    <w:rsid w:val="00E17672"/>
    <w:rsid w:val="00E206AE"/>
    <w:rsid w:val="00E21ABA"/>
    <w:rsid w:val="00E2422A"/>
    <w:rsid w:val="00E25878"/>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B31BD"/>
    <w:rsid w:val="00EB4A7B"/>
    <w:rsid w:val="00EB522F"/>
    <w:rsid w:val="00EC05F5"/>
    <w:rsid w:val="00ED237B"/>
    <w:rsid w:val="00ED3B0F"/>
    <w:rsid w:val="00ED4C80"/>
    <w:rsid w:val="00EE10FC"/>
    <w:rsid w:val="00EE1367"/>
    <w:rsid w:val="00EE13EF"/>
    <w:rsid w:val="00EE37BE"/>
    <w:rsid w:val="00EF0DF9"/>
    <w:rsid w:val="00EF2C08"/>
    <w:rsid w:val="00EF41C3"/>
    <w:rsid w:val="00EF580A"/>
    <w:rsid w:val="00EF5FEA"/>
    <w:rsid w:val="00F05B00"/>
    <w:rsid w:val="00F06AC6"/>
    <w:rsid w:val="00F14EC1"/>
    <w:rsid w:val="00F17391"/>
    <w:rsid w:val="00F2154D"/>
    <w:rsid w:val="00F2491D"/>
    <w:rsid w:val="00F25A72"/>
    <w:rsid w:val="00F31F82"/>
    <w:rsid w:val="00F34FAD"/>
    <w:rsid w:val="00F36F6F"/>
    <w:rsid w:val="00F44407"/>
    <w:rsid w:val="00F5140E"/>
    <w:rsid w:val="00F52DF9"/>
    <w:rsid w:val="00F56FAA"/>
    <w:rsid w:val="00F606C4"/>
    <w:rsid w:val="00F627A1"/>
    <w:rsid w:val="00F65245"/>
    <w:rsid w:val="00F655AB"/>
    <w:rsid w:val="00F668D3"/>
    <w:rsid w:val="00F6725C"/>
    <w:rsid w:val="00F71B44"/>
    <w:rsid w:val="00F866B4"/>
    <w:rsid w:val="00F92EEE"/>
    <w:rsid w:val="00F92F86"/>
    <w:rsid w:val="00F94A69"/>
    <w:rsid w:val="00FA251A"/>
    <w:rsid w:val="00FB00AC"/>
    <w:rsid w:val="00FB0718"/>
    <w:rsid w:val="00FB1846"/>
    <w:rsid w:val="00FB4F24"/>
    <w:rsid w:val="00FC0508"/>
    <w:rsid w:val="00FC072F"/>
    <w:rsid w:val="00FC1954"/>
    <w:rsid w:val="00FC2D86"/>
    <w:rsid w:val="00FC3EC6"/>
    <w:rsid w:val="00FC5C63"/>
    <w:rsid w:val="00FD409A"/>
    <w:rsid w:val="00FD5F49"/>
    <w:rsid w:val="00FD62C8"/>
    <w:rsid w:val="00FD6790"/>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BB676"/>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EA"/>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47E5-AFB4-4F8C-9EFA-B9FF8DCD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sp anusha</cp:lastModifiedBy>
  <cp:revision>349</cp:revision>
  <cp:lastPrinted>2018-04-30T11:12:00Z</cp:lastPrinted>
  <dcterms:created xsi:type="dcterms:W3CDTF">2016-07-09T07:12:00Z</dcterms:created>
  <dcterms:modified xsi:type="dcterms:W3CDTF">2020-03-17T07:20:00Z</dcterms:modified>
</cp:coreProperties>
</file>