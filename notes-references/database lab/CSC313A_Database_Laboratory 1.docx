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0B" w:rsidRPr="004365A5" w:rsidRDefault="008032D9" w:rsidP="00743BD1">
      <w:pPr>
        <w:tabs>
          <w:tab w:val="left" w:pos="2534"/>
        </w:tabs>
        <w:spacing w:after="0" w:line="360" w:lineRule="auto"/>
        <w:jc w:val="both"/>
        <w:rPr>
          <w:sz w:val="72"/>
          <w:szCs w:val="72"/>
        </w:rPr>
      </w:pPr>
      <w:r>
        <w:rPr>
          <w:noProof/>
          <w:lang w:val="en-US"/>
        </w:rPr>
        <w:pict>
          <v:rect id="Rectangle 11" o:spid="_x0000_s1026" style="position:absolute;left:0;text-align:left;margin-left:0;margin-top:0;width:623.75pt;height:63.3pt;z-index:251664384;visibility:visible;mso-width-percent:1050;mso-height-percent:900;mso-position-horizontal:center;mso-position-horizontal-relative:margin;mso-position-vertical:bottom;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" o:allowincell="f" fillcolor="#00b050" strokecolor="#31849b">
            <w10:wrap anchorx="margin" anchory="margin"/>
          </v:rect>
        </w:pict>
      </w:r>
      <w:r>
        <w:rPr>
          <w:noProof/>
          <w:lang w:val="en-US"/>
        </w:rPr>
        <w:pict>
          <v:rect id="Rectangle 10" o:spid="_x0000_s1030" style="position:absolute;left:0;text-align:left;margin-left:0;margin-top:0;width:623.75pt;height:63.35pt;z-index:25166336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" o:allowincell="f" fillcolor="red" strokecolor="#31849b">
            <w10:wrap anchorx="page" anchory="page"/>
          </v:rect>
        </w:pict>
      </w:r>
      <w:r>
        <w:rPr>
          <w:noProof/>
          <w:lang w:val="en-US"/>
        </w:rPr>
        <w:pict>
          <v:rect id="Rectangle 13" o:spid="_x0000_s1029" style="position:absolute;left:0;text-align:left;margin-left:25.05pt;margin-top:-20.3pt;width:7.15pt;height:882.6pt;z-index:25166643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" o:allowincell="f" strokecolor="#31849b">
            <w10:wrap anchorx="page" anchory="page"/>
          </v:rect>
        </w:pict>
      </w:r>
      <w:r>
        <w:rPr>
          <w:noProof/>
          <w:lang w:val="en-US"/>
        </w:rPr>
        <w:pict>
          <v:rect id="Rectangle 12" o:spid="_x0000_s1028" style="position:absolute;left:0;text-align:left;margin-left:562.9pt;margin-top:-20.3pt;width:7.15pt;height:882.6pt;z-index:25166540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" o:allowincell="f" strokecolor="#31849b">
            <w10:wrap anchorx="page" anchory="page"/>
          </v:rect>
        </w:pict>
      </w:r>
      <w:r w:rsidR="0056020B" w:rsidRPr="004365A5">
        <w:rPr>
          <w:sz w:val="72"/>
          <w:szCs w:val="72"/>
        </w:rPr>
        <w:tab/>
      </w:r>
    </w:p>
    <w:p w:rsidR="0056020B" w:rsidRPr="004365A5" w:rsidRDefault="00AD7F1A" w:rsidP="00743BD1">
      <w:pPr>
        <w:tabs>
          <w:tab w:val="left" w:pos="2534"/>
        </w:tabs>
        <w:spacing w:after="0" w:line="360" w:lineRule="auto"/>
        <w:jc w:val="center"/>
        <w:rPr>
          <w:b/>
          <w:sz w:val="56"/>
          <w:szCs w:val="72"/>
        </w:rPr>
      </w:pPr>
      <w:r w:rsidRPr="00AD7F1A">
        <w:rPr>
          <w:b/>
          <w:sz w:val="56"/>
          <w:szCs w:val="72"/>
        </w:rPr>
        <w:t>Database Systems</w:t>
      </w:r>
      <w:r w:rsidR="0056020B" w:rsidRPr="004365A5">
        <w:rPr>
          <w:b/>
          <w:sz w:val="56"/>
          <w:szCs w:val="72"/>
        </w:rPr>
        <w:t xml:space="preserve"> Laboratory</w:t>
      </w:r>
    </w:p>
    <w:p w:rsidR="0056020B" w:rsidRPr="004365A5" w:rsidRDefault="0056020B" w:rsidP="00743BD1">
      <w:pPr>
        <w:tabs>
          <w:tab w:val="left" w:pos="2534"/>
        </w:tabs>
        <w:spacing w:after="0" w:line="360" w:lineRule="auto"/>
        <w:jc w:val="center"/>
        <w:rPr>
          <w:b/>
          <w:sz w:val="36"/>
          <w:szCs w:val="72"/>
        </w:rPr>
      </w:pPr>
      <w:r w:rsidRPr="004365A5">
        <w:rPr>
          <w:b/>
          <w:sz w:val="36"/>
          <w:szCs w:val="72"/>
        </w:rPr>
        <w:t xml:space="preserve">B.Tech. </w:t>
      </w:r>
      <w:r w:rsidR="004C5343">
        <w:rPr>
          <w:b/>
          <w:sz w:val="36"/>
          <w:szCs w:val="72"/>
        </w:rPr>
        <w:t>6</w:t>
      </w:r>
      <w:r w:rsidR="00061BDE" w:rsidRPr="004365A5">
        <w:rPr>
          <w:b/>
          <w:sz w:val="36"/>
          <w:szCs w:val="72"/>
          <w:vertAlign w:val="superscript"/>
        </w:rPr>
        <w:t>th</w:t>
      </w:r>
      <w:r w:rsidRPr="004365A5">
        <w:rPr>
          <w:b/>
          <w:sz w:val="36"/>
          <w:szCs w:val="72"/>
        </w:rPr>
        <w:t>Semester</w:t>
      </w:r>
    </w:p>
    <w:p w:rsidR="0056020B" w:rsidRPr="004365A5" w:rsidRDefault="0056020B" w:rsidP="00743BD1">
      <w:pPr>
        <w:spacing w:after="0" w:line="360" w:lineRule="auto"/>
        <w:jc w:val="center"/>
        <w:rPr>
          <w:b/>
          <w:color w:val="1F497D"/>
          <w:sz w:val="56"/>
          <w:szCs w:val="52"/>
          <w:lang w:val="en-US"/>
        </w:rPr>
      </w:pPr>
    </w:p>
    <w:p w:rsidR="0056020B" w:rsidRPr="004365A5" w:rsidRDefault="005C6E25" w:rsidP="00743BD1">
      <w:pPr>
        <w:spacing w:after="0" w:line="360" w:lineRule="auto"/>
        <w:jc w:val="center"/>
        <w:rPr>
          <w:b/>
          <w:color w:val="1F497D"/>
          <w:sz w:val="56"/>
          <w:szCs w:val="52"/>
          <w:lang w:val="en-US"/>
        </w:rPr>
      </w:pPr>
      <w:r>
        <w:rPr>
          <w:noProof/>
          <w:lang w:val="en-US"/>
        </w:rPr>
        <w:drawing>
          <wp:inline distT="0" distB="0" distL="0" distR="0">
            <wp:extent cx="1111326" cy="1078173"/>
            <wp:effectExtent l="0" t="0" r="0" b="825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9140" cy="1105157"/>
                    </a:xfrm>
                    <a:prstGeom prst="rect">
                      <a:avLst/>
                    </a:prstGeom>
                    <a:noFill/>
                    <a:ln>
                      <a:noFill/>
                    </a:ln>
                  </pic:spPr>
                </pic:pic>
              </a:graphicData>
            </a:graphic>
          </wp:inline>
        </w:drawing>
      </w:r>
    </w:p>
    <w:p w:rsidR="005C6E25" w:rsidRDefault="005C6E25" w:rsidP="00743BD1">
      <w:pPr>
        <w:spacing w:after="0" w:line="360" w:lineRule="auto"/>
        <w:jc w:val="both"/>
        <w:rPr>
          <w:b/>
          <w:sz w:val="36"/>
          <w:szCs w:val="36"/>
          <w:lang w:val="en-US"/>
        </w:rPr>
      </w:pPr>
    </w:p>
    <w:p w:rsidR="005C6E25" w:rsidRDefault="005C6E25" w:rsidP="00743BD1">
      <w:pPr>
        <w:spacing w:after="0" w:line="360" w:lineRule="auto"/>
        <w:jc w:val="both"/>
        <w:rPr>
          <w:b/>
          <w:sz w:val="36"/>
          <w:szCs w:val="36"/>
          <w:lang w:val="en-US"/>
        </w:rPr>
      </w:pPr>
    </w:p>
    <w:p w:rsidR="005C6E25" w:rsidRPr="00D614AE" w:rsidRDefault="005C6E25" w:rsidP="00743BD1">
      <w:pPr>
        <w:spacing w:after="0" w:line="360" w:lineRule="auto"/>
        <w:jc w:val="both"/>
        <w:rPr>
          <w:b/>
          <w:sz w:val="40"/>
          <w:szCs w:val="40"/>
          <w:lang w:val="en-US"/>
        </w:rPr>
      </w:pPr>
      <w:r w:rsidRPr="00D614AE">
        <w:rPr>
          <w:b/>
          <w:sz w:val="40"/>
          <w:szCs w:val="40"/>
          <w:lang w:val="en-US"/>
        </w:rPr>
        <w:t>Name</w:t>
      </w:r>
      <w:r>
        <w:rPr>
          <w:b/>
          <w:sz w:val="40"/>
          <w:szCs w:val="40"/>
          <w:lang w:val="en-US"/>
        </w:rPr>
        <w:tab/>
      </w:r>
      <w:r>
        <w:rPr>
          <w:b/>
          <w:sz w:val="40"/>
          <w:szCs w:val="40"/>
          <w:lang w:val="en-US"/>
        </w:rPr>
        <w:tab/>
      </w:r>
      <w:r w:rsidRPr="00D614AE">
        <w:rPr>
          <w:b/>
          <w:sz w:val="40"/>
          <w:szCs w:val="40"/>
          <w:lang w:val="en-US"/>
        </w:rPr>
        <w:t>:</w:t>
      </w:r>
    </w:p>
    <w:p w:rsidR="005C6E25" w:rsidRDefault="005C6E25" w:rsidP="00743BD1">
      <w:pPr>
        <w:spacing w:after="0" w:line="360" w:lineRule="auto"/>
        <w:jc w:val="both"/>
        <w:rPr>
          <w:b/>
          <w:sz w:val="40"/>
          <w:szCs w:val="40"/>
          <w:lang w:val="en-US"/>
        </w:rPr>
      </w:pPr>
      <w:r w:rsidRPr="00D614AE">
        <w:rPr>
          <w:b/>
          <w:sz w:val="40"/>
          <w:szCs w:val="40"/>
          <w:lang w:val="en-US"/>
        </w:rPr>
        <w:t>Roll Number</w:t>
      </w:r>
      <w:r>
        <w:rPr>
          <w:b/>
          <w:sz w:val="40"/>
          <w:szCs w:val="40"/>
          <w:lang w:val="en-US"/>
        </w:rPr>
        <w:tab/>
      </w:r>
      <w:r w:rsidRPr="00D614AE">
        <w:rPr>
          <w:b/>
          <w:sz w:val="40"/>
          <w:szCs w:val="40"/>
          <w:lang w:val="en-US"/>
        </w:rPr>
        <w:t>:</w:t>
      </w:r>
    </w:p>
    <w:p w:rsidR="0056020B" w:rsidRPr="005C6E25" w:rsidRDefault="0056020B" w:rsidP="00743BD1">
      <w:pPr>
        <w:spacing w:after="0" w:line="360" w:lineRule="auto"/>
        <w:jc w:val="both"/>
        <w:rPr>
          <w:b/>
          <w:sz w:val="32"/>
          <w:szCs w:val="40"/>
          <w:lang w:val="en-US"/>
        </w:rPr>
      </w:pPr>
      <w:r w:rsidRPr="005C6E25">
        <w:rPr>
          <w:b/>
          <w:sz w:val="40"/>
          <w:szCs w:val="40"/>
        </w:rPr>
        <w:t>Department</w:t>
      </w:r>
      <w:r w:rsidR="005C6E25">
        <w:rPr>
          <w:b/>
          <w:sz w:val="40"/>
          <w:szCs w:val="40"/>
        </w:rPr>
        <w:tab/>
      </w:r>
      <w:r w:rsidRPr="005C6E25">
        <w:rPr>
          <w:b/>
          <w:sz w:val="40"/>
          <w:szCs w:val="40"/>
        </w:rPr>
        <w:t>:</w:t>
      </w:r>
      <w:r w:rsidR="006A44DC">
        <w:rPr>
          <w:b/>
          <w:sz w:val="40"/>
          <w:szCs w:val="40"/>
        </w:rPr>
        <w:t xml:space="preserve"> </w:t>
      </w:r>
      <w:r w:rsidRPr="005C6E25">
        <w:rPr>
          <w:rFonts w:cs="Times New Roman"/>
          <w:b/>
          <w:bCs/>
          <w:sz w:val="40"/>
          <w:szCs w:val="48"/>
          <w:lang w:val="en-GB"/>
        </w:rPr>
        <w:t>Computer Science and Engineering</w:t>
      </w:r>
    </w:p>
    <w:p w:rsidR="0056020B" w:rsidRPr="004365A5" w:rsidRDefault="0056020B" w:rsidP="00743BD1">
      <w:pPr>
        <w:pStyle w:val="Default"/>
        <w:spacing w:line="360" w:lineRule="auto"/>
        <w:jc w:val="both"/>
        <w:rPr>
          <w:rFonts w:asciiTheme="minorHAnsi" w:hAnsiTheme="minorHAnsi"/>
          <w:b/>
          <w:bCs/>
          <w:color w:val="auto"/>
          <w:sz w:val="48"/>
          <w:szCs w:val="48"/>
        </w:rPr>
      </w:pPr>
    </w:p>
    <w:p w:rsidR="0056020B" w:rsidRPr="004365A5" w:rsidRDefault="0056020B" w:rsidP="00743BD1">
      <w:pPr>
        <w:tabs>
          <w:tab w:val="left" w:pos="5749"/>
        </w:tabs>
        <w:spacing w:after="0" w:line="360" w:lineRule="auto"/>
        <w:jc w:val="both"/>
        <w:rPr>
          <w:b/>
          <w:sz w:val="48"/>
          <w:szCs w:val="52"/>
          <w:lang w:val="en-US"/>
        </w:rPr>
      </w:pPr>
    </w:p>
    <w:p w:rsidR="0056020B" w:rsidRPr="004365A5" w:rsidRDefault="0056020B" w:rsidP="00743BD1">
      <w:pPr>
        <w:tabs>
          <w:tab w:val="left" w:pos="5749"/>
        </w:tabs>
        <w:spacing w:after="0" w:line="360" w:lineRule="auto"/>
        <w:jc w:val="center"/>
        <w:rPr>
          <w:b/>
          <w:sz w:val="48"/>
          <w:szCs w:val="52"/>
          <w:lang w:val="en-US"/>
        </w:rPr>
      </w:pPr>
      <w:r w:rsidRPr="004365A5">
        <w:rPr>
          <w:b/>
          <w:sz w:val="48"/>
          <w:szCs w:val="52"/>
          <w:lang w:val="en-US"/>
        </w:rPr>
        <w:t xml:space="preserve">Faculty of </w:t>
      </w:r>
      <w:r w:rsidRPr="004365A5">
        <w:rPr>
          <w:b/>
          <w:bCs/>
          <w:sz w:val="48"/>
          <w:szCs w:val="52"/>
          <w:lang w:val="en-US"/>
        </w:rPr>
        <w:t>Engineering &amp; Technology</w:t>
      </w:r>
    </w:p>
    <w:p w:rsidR="0056020B" w:rsidRPr="004365A5" w:rsidRDefault="0056020B" w:rsidP="00743BD1">
      <w:pPr>
        <w:tabs>
          <w:tab w:val="left" w:pos="5749"/>
        </w:tabs>
        <w:spacing w:after="0" w:line="360" w:lineRule="auto"/>
        <w:jc w:val="center"/>
        <w:rPr>
          <w:sz w:val="52"/>
          <w:szCs w:val="52"/>
        </w:rPr>
      </w:pPr>
      <w:r w:rsidRPr="004365A5">
        <w:rPr>
          <w:b/>
          <w:sz w:val="40"/>
          <w:szCs w:val="52"/>
        </w:rPr>
        <w:t>Ramaiah University of Applied Sciences</w:t>
      </w:r>
    </w:p>
    <w:p w:rsidR="0056020B" w:rsidRPr="004365A5" w:rsidRDefault="0056020B" w:rsidP="00743BD1">
      <w:pPr>
        <w:spacing w:after="0" w:line="360" w:lineRule="auto"/>
        <w:jc w:val="both"/>
        <w:rPr>
          <w:rFonts w:cs="Times New Roman"/>
        </w:rPr>
      </w:pPr>
    </w:p>
    <w:p w:rsidR="0056020B" w:rsidRPr="004365A5" w:rsidRDefault="0056020B" w:rsidP="00743BD1">
      <w:pPr>
        <w:spacing w:after="0" w:line="360" w:lineRule="auto"/>
        <w:jc w:val="both"/>
        <w:rPr>
          <w:rFonts w:cs="Times New Roman"/>
        </w:rPr>
      </w:pPr>
      <w:r w:rsidRPr="004365A5">
        <w:rPr>
          <w:rFonts w:cs="Times New Roman"/>
        </w:rPr>
        <w:br w:type="page"/>
      </w:r>
    </w:p>
    <w:p w:rsidR="00ED3B0F" w:rsidRPr="004365A5" w:rsidRDefault="008032D9" w:rsidP="00743BD1">
      <w:pPr>
        <w:spacing w:after="0" w:line="360" w:lineRule="auto"/>
        <w:jc w:val="both"/>
        <w:rPr>
          <w:rFonts w:cs="Times New Roman"/>
        </w:rPr>
      </w:pPr>
      <w:r>
        <w:rPr>
          <w:rFonts w:cs="Times New Roman"/>
          <w:noProof/>
          <w:sz w:val="24"/>
          <w:szCs w:val="24"/>
          <w:lang w:val="en-US"/>
        </w:rPr>
        <w:lastRenderedPageBreak/>
        <w:pict>
          <v:shapetype id="_x0000_t202" coordsize="21600,21600" o:spt="202" path="m,l,21600r21600,l21600,xe">
            <v:stroke joinstyle="miter"/>
            <v:path gradientshapeok="t" o:connecttype="rect"/>
          </v:shapetype>
          <v:shape id="Text Box 4" o:spid="_x0000_s1027" type="#_x0000_t202" style="position:absolute;left:0;text-align:left;margin-left:0;margin-top:-65pt;width:527.6pt;height:88.1pt;z-index:25166028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" strokecolor="white [3212]">
            <v:textbox>
              <w:txbxContent>
                <w:p w:rsidR="00C86DE4" w:rsidRDefault="00C86DE4" w:rsidP="005C6E25">
                  <w:pPr>
                    <w:pStyle w:val="Footer"/>
                    <w:rPr>
                      <w:color w:val="190496"/>
                      <w:sz w:val="20"/>
                    </w:rPr>
                  </w:pPr>
                  <w:r>
                    <w:rPr>
                      <w:noProof/>
                    </w:rPr>
                    <w:drawing>
                      <wp:inline distT="0" distB="0" distL="0" distR="0">
                        <wp:extent cx="771099" cy="696036"/>
                        <wp:effectExtent l="0" t="0" r="0" b="8890"/>
                        <wp:docPr id="8"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4547" cy="753308"/>
                                </a:xfrm>
                                <a:prstGeom prst="rect">
                                  <a:avLst/>
                                </a:prstGeom>
                                <a:noFill/>
                                <a:ln>
                                  <a:noFill/>
                                </a:ln>
                              </pic:spPr>
                            </pic:pic>
                          </a:graphicData>
                        </a:graphic>
                      </wp:inline>
                    </w:drawing>
                  </w:r>
                  <w:r>
                    <w:rPr>
                      <w:b/>
                      <w:color w:val="190496"/>
                      <w:sz w:val="40"/>
                    </w:rPr>
                    <w:t>Ramaiah University of Applied Sciences</w:t>
                  </w:r>
                </w:p>
                <w:p w:rsidR="00C86DE4" w:rsidRDefault="00C86DE4" w:rsidP="002D4E1F">
                  <w:pPr>
                    <w:ind w:firstLine="720"/>
                    <w:rPr>
                      <w:color w:val="190496"/>
                      <w:sz w:val="20"/>
                    </w:rPr>
                  </w:pPr>
                  <w:r>
                    <w:rPr>
                      <w:color w:val="190496"/>
                      <w:sz w:val="20"/>
                    </w:rPr>
                    <w:t xml:space="preserve"> </w:t>
                  </w:r>
                  <w:r>
                    <w:rPr>
                      <w:color w:val="190496"/>
                      <w:sz w:val="20"/>
                    </w:rPr>
                    <w:tab/>
                    <w:t>Private University Established in Karnataka State by Act No. 15 of 2013</w:t>
                  </w:r>
                </w:p>
                <w:p w:rsidR="00C86DE4" w:rsidRDefault="00C86DE4" w:rsidP="006F0C40">
                  <w:pPr>
                    <w:jc w:val="center"/>
                    <w:rPr>
                      <w:color w:val="190496"/>
                      <w:sz w:val="20"/>
                    </w:rPr>
                  </w:pPr>
                </w:p>
                <w:p w:rsidR="00C86DE4" w:rsidRDefault="00C86DE4" w:rsidP="006F0C40">
                  <w:pPr>
                    <w:jc w:val="center"/>
                    <w:rPr>
                      <w:color w:val="190496"/>
                      <w:sz w:val="20"/>
                    </w:rPr>
                  </w:pPr>
                </w:p>
                <w:p w:rsidR="00C86DE4" w:rsidRDefault="00C86DE4" w:rsidP="006F0C40">
                  <w:pPr>
                    <w:jc w:val="center"/>
                    <w:rPr>
                      <w:color w:val="190496"/>
                      <w:sz w:val="20"/>
                    </w:rPr>
                  </w:pPr>
                </w:p>
                <w:p w:rsidR="00C86DE4" w:rsidRDefault="00C86DE4" w:rsidP="006F0C40">
                  <w:pPr>
                    <w:jc w:val="center"/>
                    <w:rPr>
                      <w:color w:val="190496"/>
                      <w:sz w:val="20"/>
                    </w:rPr>
                  </w:pPr>
                </w:p>
                <w:p w:rsidR="00C86DE4" w:rsidRDefault="00C86DE4" w:rsidP="006F0C40">
                  <w:pPr>
                    <w:jc w:val="center"/>
                    <w:rPr>
                      <w:color w:val="190496"/>
                      <w:sz w:val="20"/>
                    </w:rPr>
                  </w:pPr>
                </w:p>
              </w:txbxContent>
            </v:textbox>
            <w10:wrap anchorx="margin"/>
          </v:shape>
        </w:pict>
      </w:r>
      <w:r w:rsidR="006F0C40" w:rsidRPr="004365A5">
        <w:rPr>
          <w:rFonts w:cs="Times New Roman"/>
        </w:rPr>
        <w:tab/>
      </w:r>
    </w:p>
    <w:p w:rsidR="00650B27" w:rsidRPr="004365A5" w:rsidRDefault="00650B27" w:rsidP="00743BD1">
      <w:pPr>
        <w:spacing w:after="0" w:line="360" w:lineRule="auto"/>
        <w:jc w:val="both"/>
        <w:rPr>
          <w:rFonts w:cs="Times New Roman"/>
        </w:rPr>
      </w:pPr>
    </w:p>
    <w:tbl>
      <w:tblPr>
        <w:tblStyle w:val="TableGrid"/>
        <w:tblW w:w="9242" w:type="dxa"/>
        <w:tblLook w:val="04A0" w:firstRow="1" w:lastRow="0" w:firstColumn="1" w:lastColumn="0" w:noHBand="0" w:noVBand="1"/>
      </w:tblPr>
      <w:tblGrid>
        <w:gridCol w:w="3348"/>
        <w:gridCol w:w="5894"/>
      </w:tblGrid>
      <w:tr w:rsidR="00E03F9E" w:rsidRPr="004365A5" w:rsidTr="0069287E">
        <w:tc>
          <w:tcPr>
            <w:tcW w:w="3348" w:type="dxa"/>
            <w:vAlign w:val="center"/>
          </w:tcPr>
          <w:p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rsidR="00E03F9E" w:rsidRPr="004365A5" w:rsidRDefault="00E03F9E" w:rsidP="00743BD1">
            <w:pPr>
              <w:spacing w:line="360" w:lineRule="auto"/>
              <w:jc w:val="both"/>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4D10" w:rsidRPr="004365A5" w:rsidTr="00AD7F1A">
        <w:trPr>
          <w:trHeight w:val="539"/>
        </w:trPr>
        <w:tc>
          <w:tcPr>
            <w:tcW w:w="3348" w:type="dxa"/>
            <w:vAlign w:val="center"/>
          </w:tcPr>
          <w:p w:rsidR="00D64D10" w:rsidRPr="004365A5" w:rsidRDefault="00D64D10"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Programme</w:t>
            </w:r>
          </w:p>
        </w:tc>
        <w:tc>
          <w:tcPr>
            <w:tcW w:w="5894" w:type="dxa"/>
            <w:vAlign w:val="center"/>
          </w:tcPr>
          <w:p w:rsidR="00D64D10" w:rsidRPr="004365A5" w:rsidRDefault="00D64D10" w:rsidP="00743BD1">
            <w:pPr>
              <w:spacing w:line="360" w:lineRule="auto"/>
              <w:jc w:val="both"/>
              <w:rPr>
                <w:rFonts w:asciiTheme="minorHAnsi" w:hAnsiTheme="minorHAnsi"/>
                <w:sz w:val="24"/>
                <w:szCs w:val="24"/>
              </w:rPr>
            </w:pPr>
            <w:r w:rsidRPr="004365A5">
              <w:rPr>
                <w:rFonts w:asciiTheme="minorHAnsi" w:hAnsiTheme="minorHAnsi"/>
                <w:sz w:val="24"/>
                <w:szCs w:val="24"/>
              </w:rPr>
              <w:t>B. Tech</w:t>
            </w:r>
            <w:r w:rsidR="00061BDE" w:rsidRPr="004365A5">
              <w:rPr>
                <w:rFonts w:asciiTheme="minorHAnsi" w:hAnsiTheme="minorHAnsi"/>
                <w:sz w:val="24"/>
                <w:szCs w:val="24"/>
              </w:rPr>
              <w:t>. in Computer Science and Engineering</w:t>
            </w:r>
          </w:p>
        </w:tc>
      </w:tr>
      <w:tr w:rsidR="00E03F9E" w:rsidRPr="004365A5" w:rsidTr="0069287E">
        <w:tc>
          <w:tcPr>
            <w:tcW w:w="3348" w:type="dxa"/>
            <w:vAlign w:val="center"/>
          </w:tcPr>
          <w:p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rsidR="00E03F9E" w:rsidRPr="004365A5" w:rsidRDefault="005C6E25" w:rsidP="00743BD1">
            <w:pPr>
              <w:spacing w:line="360" w:lineRule="auto"/>
              <w:jc w:val="both"/>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3</w:t>
            </w:r>
            <w:r w:rsidRPr="005C6E25">
              <w:rPr>
                <w:rFonts w:asciiTheme="minorHAnsi" w:eastAsia="Times New Roman" w:hAnsiTheme="minorHAnsi" w:cs="Calibri"/>
                <w:color w:val="000000"/>
                <w:sz w:val="24"/>
                <w:szCs w:val="24"/>
                <w:vertAlign w:val="superscript"/>
              </w:rPr>
              <w:t>rd</w:t>
            </w:r>
            <w:r>
              <w:rPr>
                <w:rFonts w:asciiTheme="minorHAnsi" w:eastAsia="Times New Roman" w:hAnsiTheme="minorHAnsi" w:cs="Calibri"/>
                <w:color w:val="000000"/>
                <w:sz w:val="24"/>
                <w:szCs w:val="24"/>
              </w:rPr>
              <w:t xml:space="preserve"> Year / </w:t>
            </w:r>
            <w:r w:rsidR="004C5343">
              <w:rPr>
                <w:rFonts w:asciiTheme="minorHAnsi" w:eastAsia="Times New Roman" w:hAnsiTheme="minorHAnsi" w:cs="Calibri"/>
                <w:color w:val="000000"/>
                <w:sz w:val="24"/>
                <w:szCs w:val="24"/>
              </w:rPr>
              <w:t>6</w:t>
            </w:r>
            <w:r w:rsidRPr="005C6E25">
              <w:rPr>
                <w:rFonts w:asciiTheme="minorHAnsi" w:eastAsia="Times New Roman" w:hAnsiTheme="minorHAnsi" w:cs="Calibri"/>
                <w:color w:val="000000"/>
                <w:sz w:val="24"/>
                <w:szCs w:val="24"/>
                <w:vertAlign w:val="superscript"/>
              </w:rPr>
              <w:t>th</w:t>
            </w:r>
            <w:r>
              <w:rPr>
                <w:rFonts w:asciiTheme="minorHAnsi" w:eastAsia="Times New Roman" w:hAnsiTheme="minorHAnsi" w:cs="Calibri"/>
                <w:color w:val="000000"/>
                <w:sz w:val="24"/>
                <w:szCs w:val="24"/>
              </w:rPr>
              <w:t xml:space="preserve"> Semester</w:t>
            </w:r>
          </w:p>
        </w:tc>
      </w:tr>
      <w:tr w:rsidR="00E03F9E" w:rsidRPr="004365A5" w:rsidTr="0069287E">
        <w:tc>
          <w:tcPr>
            <w:tcW w:w="3348" w:type="dxa"/>
            <w:vAlign w:val="center"/>
          </w:tcPr>
          <w:p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rsidR="00E03F9E" w:rsidRPr="004365A5" w:rsidRDefault="004C5343" w:rsidP="00743BD1">
            <w:pPr>
              <w:spacing w:line="360" w:lineRule="auto"/>
              <w:jc w:val="both"/>
              <w:rPr>
                <w:rFonts w:asciiTheme="minorHAnsi" w:eastAsia="Times New Roman" w:hAnsiTheme="minorHAnsi" w:cs="Calibri"/>
                <w:color w:val="000000"/>
                <w:sz w:val="24"/>
                <w:szCs w:val="24"/>
              </w:rPr>
            </w:pPr>
            <w:r>
              <w:rPr>
                <w:rFonts w:asciiTheme="minorHAnsi" w:hAnsiTheme="minorHAnsi" w:cs="Calibri"/>
                <w:sz w:val="24"/>
                <w:szCs w:val="24"/>
              </w:rPr>
              <w:t>Database</w:t>
            </w:r>
            <w:r w:rsidR="00061BDE" w:rsidRPr="004365A5">
              <w:rPr>
                <w:rFonts w:asciiTheme="minorHAnsi" w:hAnsiTheme="minorHAnsi" w:cs="Calibri"/>
                <w:sz w:val="24"/>
                <w:szCs w:val="24"/>
              </w:rPr>
              <w:t xml:space="preserve"> Systems </w:t>
            </w:r>
            <w:r w:rsidR="00E03F9E" w:rsidRPr="004365A5">
              <w:rPr>
                <w:rFonts w:asciiTheme="minorHAnsi" w:hAnsiTheme="minorHAnsi" w:cs="Calibri"/>
                <w:spacing w:val="-2"/>
                <w:sz w:val="24"/>
                <w:szCs w:val="24"/>
              </w:rPr>
              <w:t>L</w:t>
            </w:r>
            <w:r w:rsidR="00E03F9E" w:rsidRPr="004365A5">
              <w:rPr>
                <w:rFonts w:asciiTheme="minorHAnsi" w:hAnsiTheme="minorHAnsi" w:cs="Calibri"/>
                <w:spacing w:val="-3"/>
                <w:sz w:val="24"/>
                <w:szCs w:val="24"/>
              </w:rPr>
              <w:t>a</w:t>
            </w:r>
            <w:r w:rsidR="00E03F9E" w:rsidRPr="004365A5">
              <w:rPr>
                <w:rFonts w:asciiTheme="minorHAnsi" w:hAnsiTheme="minorHAnsi" w:cs="Calibri"/>
                <w:spacing w:val="-1"/>
                <w:sz w:val="24"/>
                <w:szCs w:val="24"/>
              </w:rPr>
              <w:t>b</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ra</w:t>
            </w:r>
            <w:r w:rsidR="00E03F9E" w:rsidRPr="004365A5">
              <w:rPr>
                <w:rFonts w:asciiTheme="minorHAnsi" w:hAnsiTheme="minorHAnsi" w:cs="Calibri"/>
                <w:spacing w:val="-2"/>
                <w:sz w:val="24"/>
                <w:szCs w:val="24"/>
              </w:rPr>
              <w:t>t</w:t>
            </w:r>
            <w:r w:rsidR="00E03F9E" w:rsidRPr="004365A5">
              <w:rPr>
                <w:rFonts w:asciiTheme="minorHAnsi" w:hAnsiTheme="minorHAnsi" w:cs="Calibri"/>
                <w:spacing w:val="1"/>
                <w:sz w:val="24"/>
                <w:szCs w:val="24"/>
              </w:rPr>
              <w:t>o</w:t>
            </w:r>
            <w:r w:rsidR="00E03F9E" w:rsidRPr="004365A5">
              <w:rPr>
                <w:rFonts w:asciiTheme="minorHAnsi" w:hAnsiTheme="minorHAnsi" w:cs="Calibri"/>
                <w:sz w:val="24"/>
                <w:szCs w:val="24"/>
              </w:rPr>
              <w:t>ry</w:t>
            </w:r>
          </w:p>
        </w:tc>
      </w:tr>
      <w:tr w:rsidR="00E03F9E" w:rsidRPr="004365A5" w:rsidTr="0069287E">
        <w:tc>
          <w:tcPr>
            <w:tcW w:w="3348" w:type="dxa"/>
            <w:vAlign w:val="center"/>
          </w:tcPr>
          <w:p w:rsidR="00E03F9E" w:rsidRPr="004365A5" w:rsidRDefault="00E03F9E" w:rsidP="00743BD1">
            <w:pPr>
              <w:spacing w:line="360" w:lineRule="auto"/>
              <w:jc w:val="both"/>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rsidR="00E03F9E" w:rsidRPr="004365A5" w:rsidRDefault="004C5343" w:rsidP="00743BD1">
            <w:pPr>
              <w:spacing w:line="360" w:lineRule="auto"/>
              <w:jc w:val="both"/>
              <w:rPr>
                <w:rFonts w:asciiTheme="minorHAnsi" w:eastAsia="Times New Roman" w:hAnsiTheme="minorHAnsi" w:cs="Calibri"/>
                <w:color w:val="000000"/>
                <w:sz w:val="24"/>
                <w:szCs w:val="24"/>
              </w:rPr>
            </w:pPr>
            <w:r>
              <w:rPr>
                <w:rFonts w:asciiTheme="minorHAnsi" w:hAnsiTheme="minorHAnsi" w:cs="Calibri"/>
                <w:sz w:val="24"/>
                <w:szCs w:val="24"/>
              </w:rPr>
              <w:t>CSC313</w:t>
            </w:r>
            <w:r w:rsidR="00061BDE" w:rsidRPr="004365A5">
              <w:rPr>
                <w:rFonts w:asciiTheme="minorHAnsi" w:hAnsiTheme="minorHAnsi" w:cs="Calibri"/>
                <w:sz w:val="24"/>
                <w:szCs w:val="24"/>
              </w:rPr>
              <w:t>A</w:t>
            </w:r>
          </w:p>
        </w:tc>
      </w:tr>
    </w:tbl>
    <w:p w:rsidR="00A71770" w:rsidRPr="004365A5" w:rsidRDefault="00A71770" w:rsidP="00743BD1">
      <w:pPr>
        <w:spacing w:after="0" w:line="360" w:lineRule="auto"/>
        <w:jc w:val="both"/>
        <w:rPr>
          <w:rFonts w:cs="Times New Roman"/>
        </w:rPr>
      </w:pPr>
    </w:p>
    <w:p w:rsidR="00E323E9" w:rsidRPr="00743BD1" w:rsidRDefault="00E323E9" w:rsidP="00743BD1">
      <w:pPr>
        <w:spacing w:after="0" w:line="360" w:lineRule="auto"/>
        <w:jc w:val="both"/>
        <w:rPr>
          <w:sz w:val="24"/>
        </w:rPr>
      </w:pPr>
      <w:r w:rsidRPr="00743BD1">
        <w:rPr>
          <w:rFonts w:cs="Times New Roman"/>
          <w:sz w:val="24"/>
        </w:rPr>
        <w:t xml:space="preserve">List </w:t>
      </w:r>
      <w:r w:rsidR="00465CDF" w:rsidRPr="00743BD1">
        <w:rPr>
          <w:rFonts w:cs="Times New Roman"/>
          <w:sz w:val="24"/>
        </w:rPr>
        <w:t>of Experiments</w:t>
      </w:r>
    </w:p>
    <w:p w:rsidR="00E629B2" w:rsidRPr="00BB5462" w:rsidRDefault="00E629B2" w:rsidP="00743BD1">
      <w:pPr>
        <w:pStyle w:val="ListParagraph"/>
        <w:numPr>
          <w:ilvl w:val="0"/>
          <w:numId w:val="14"/>
        </w:numPr>
        <w:spacing w:after="0" w:line="360" w:lineRule="auto"/>
        <w:jc w:val="both"/>
      </w:pPr>
      <w:r w:rsidRPr="00BB5462">
        <w:t>DDL and DML commands</w:t>
      </w:r>
    </w:p>
    <w:p w:rsidR="00F71B44" w:rsidRPr="007C74C2" w:rsidRDefault="00A12650" w:rsidP="00743BD1">
      <w:pPr>
        <w:pStyle w:val="ListParagraph"/>
        <w:numPr>
          <w:ilvl w:val="0"/>
          <w:numId w:val="14"/>
        </w:numPr>
        <w:spacing w:after="0" w:line="360" w:lineRule="auto"/>
        <w:jc w:val="both"/>
      </w:pPr>
      <w:r w:rsidRPr="007C74C2">
        <w:t>Requirement analysis and</w:t>
      </w:r>
      <w:r w:rsidR="00F71B44" w:rsidRPr="007C74C2">
        <w:t xml:space="preserve"> data </w:t>
      </w:r>
      <w:r w:rsidR="00E936A8" w:rsidRPr="007C74C2">
        <w:t>modelling</w:t>
      </w:r>
    </w:p>
    <w:p w:rsidR="00F71B44" w:rsidRPr="00750952" w:rsidRDefault="00750952" w:rsidP="00743BD1">
      <w:pPr>
        <w:pStyle w:val="ListParagraph"/>
        <w:numPr>
          <w:ilvl w:val="0"/>
          <w:numId w:val="14"/>
        </w:numPr>
        <w:spacing w:after="0" w:line="360" w:lineRule="auto"/>
        <w:jc w:val="both"/>
      </w:pPr>
      <w:r>
        <w:rPr>
          <w:rFonts w:cs="Times New Roman"/>
        </w:rPr>
        <w:t>D</w:t>
      </w:r>
      <w:r w:rsidR="001667FF" w:rsidRPr="00750952">
        <w:rPr>
          <w:rFonts w:cs="Times New Roman"/>
        </w:rPr>
        <w:t xml:space="preserve">ata model to </w:t>
      </w:r>
      <w:r w:rsidR="00796EAF" w:rsidRPr="00750952">
        <w:rPr>
          <w:rFonts w:cs="Times New Roman"/>
        </w:rPr>
        <w:t>relational model</w:t>
      </w:r>
    </w:p>
    <w:p w:rsidR="00BB5462" w:rsidRPr="00264B3E" w:rsidRDefault="00B159A5" w:rsidP="00743BD1">
      <w:pPr>
        <w:pStyle w:val="ListParagraph"/>
        <w:numPr>
          <w:ilvl w:val="0"/>
          <w:numId w:val="14"/>
        </w:numPr>
        <w:spacing w:after="0" w:line="360" w:lineRule="auto"/>
        <w:jc w:val="both"/>
      </w:pPr>
      <w:r w:rsidRPr="00264B3E">
        <w:rPr>
          <w:rFonts w:cs="Times New Roman"/>
        </w:rPr>
        <w:t xml:space="preserve">Data </w:t>
      </w:r>
      <w:r w:rsidR="0045610F" w:rsidRPr="00264B3E">
        <w:rPr>
          <w:rFonts w:cs="Times New Roman"/>
        </w:rPr>
        <w:t>constraints</w:t>
      </w:r>
      <w:r w:rsidR="00465972" w:rsidRPr="00264B3E">
        <w:rPr>
          <w:rFonts w:cs="Times New Roman"/>
        </w:rPr>
        <w:t xml:space="preserve"> </w:t>
      </w:r>
      <w:r w:rsidR="00264B3E">
        <w:rPr>
          <w:rFonts w:cs="Times New Roman"/>
        </w:rPr>
        <w:t>and built in functions</w:t>
      </w:r>
    </w:p>
    <w:p w:rsidR="008303EE" w:rsidRPr="009962AC" w:rsidRDefault="009962AC" w:rsidP="00743BD1">
      <w:pPr>
        <w:pStyle w:val="ListParagraph"/>
        <w:numPr>
          <w:ilvl w:val="0"/>
          <w:numId w:val="14"/>
        </w:numPr>
        <w:spacing w:after="0" w:line="360" w:lineRule="auto"/>
        <w:jc w:val="both"/>
      </w:pPr>
      <w:r w:rsidRPr="009962AC">
        <w:t xml:space="preserve">Java database programming </w:t>
      </w:r>
    </w:p>
    <w:p w:rsidR="00115C29" w:rsidRPr="00280C9D" w:rsidRDefault="00F71B44" w:rsidP="00743BD1">
      <w:pPr>
        <w:pStyle w:val="ListParagraph"/>
        <w:numPr>
          <w:ilvl w:val="0"/>
          <w:numId w:val="14"/>
        </w:numPr>
        <w:spacing w:after="0" w:line="360" w:lineRule="auto"/>
        <w:jc w:val="both"/>
      </w:pPr>
      <w:r w:rsidRPr="00280C9D">
        <w:t>Interface to the system</w:t>
      </w:r>
    </w:p>
    <w:p w:rsidR="00916F6D" w:rsidRPr="00280C9D" w:rsidRDefault="00916F6D" w:rsidP="00743BD1">
      <w:pPr>
        <w:pStyle w:val="ListParagraph"/>
        <w:numPr>
          <w:ilvl w:val="0"/>
          <w:numId w:val="14"/>
        </w:numPr>
        <w:spacing w:after="0" w:line="360" w:lineRule="auto"/>
        <w:jc w:val="both"/>
      </w:pPr>
      <w:r w:rsidRPr="00280C9D">
        <w:rPr>
          <w:rFonts w:cs="Times New Roman"/>
        </w:rPr>
        <w:t>Nested queries and Join queries</w:t>
      </w:r>
    </w:p>
    <w:p w:rsidR="00992E9B" w:rsidRPr="00280C9D" w:rsidRDefault="00992E9B" w:rsidP="00743BD1">
      <w:pPr>
        <w:pStyle w:val="ListParagraph"/>
        <w:numPr>
          <w:ilvl w:val="0"/>
          <w:numId w:val="14"/>
        </w:numPr>
        <w:spacing w:after="0" w:line="360" w:lineRule="auto"/>
        <w:jc w:val="both"/>
      </w:pPr>
      <w:r w:rsidRPr="00280C9D">
        <w:t xml:space="preserve">Procedure </w:t>
      </w:r>
      <w:r w:rsidR="00E13C83" w:rsidRPr="00280C9D">
        <w:t>in MySQL</w:t>
      </w:r>
    </w:p>
    <w:p w:rsidR="001A6C6F" w:rsidRPr="00280C9D" w:rsidRDefault="001A6C6F" w:rsidP="00743BD1">
      <w:pPr>
        <w:pStyle w:val="ListParagraph"/>
        <w:numPr>
          <w:ilvl w:val="0"/>
          <w:numId w:val="14"/>
        </w:numPr>
        <w:spacing w:after="0" w:line="360" w:lineRule="auto"/>
        <w:jc w:val="both"/>
      </w:pPr>
      <w:r w:rsidRPr="00280C9D">
        <w:t>Multidimensional data modelling</w:t>
      </w: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Default="00B21F88" w:rsidP="00743BD1">
      <w:pPr>
        <w:spacing w:after="0" w:line="360" w:lineRule="auto"/>
        <w:jc w:val="both"/>
        <w:rPr>
          <w:color w:val="000000" w:themeColor="text1"/>
        </w:rPr>
      </w:pPr>
    </w:p>
    <w:p w:rsidR="00B21F88" w:rsidRPr="00B21F88" w:rsidRDefault="00B21F88" w:rsidP="00743BD1">
      <w:pPr>
        <w:pStyle w:val="Heading1"/>
        <w:pageBreakBefore/>
        <w:spacing w:before="0" w:line="360" w:lineRule="auto"/>
        <w:jc w:val="both"/>
        <w:rPr>
          <w:rFonts w:asciiTheme="minorHAnsi" w:hAnsiTheme="minorHAnsi" w:cs="Times New Roman"/>
          <w:color w:val="auto"/>
        </w:rPr>
      </w:pPr>
      <w:r>
        <w:rPr>
          <w:rFonts w:asciiTheme="minorHAnsi" w:hAnsiTheme="minorHAnsi" w:cs="Times New Roman"/>
        </w:rPr>
        <w:lastRenderedPageBreak/>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B21F88">
        <w:rPr>
          <w:rFonts w:asciiTheme="minorHAnsi" w:hAnsiTheme="minorHAnsi" w:cs="Times New Roman"/>
          <w:color w:val="auto"/>
        </w:rPr>
        <w:t>Index Sheet</w:t>
      </w:r>
    </w:p>
    <w:tbl>
      <w:tblPr>
        <w:tblStyle w:val="TableGrid"/>
        <w:tblW w:w="9648" w:type="dxa"/>
        <w:tblLayout w:type="fixed"/>
        <w:tblLook w:val="04A0" w:firstRow="1" w:lastRow="0" w:firstColumn="1" w:lastColumn="0" w:noHBand="0" w:noVBand="1"/>
      </w:tblPr>
      <w:tblGrid>
        <w:gridCol w:w="805"/>
        <w:gridCol w:w="4253"/>
        <w:gridCol w:w="1710"/>
        <w:gridCol w:w="1530"/>
        <w:gridCol w:w="1350"/>
      </w:tblGrid>
      <w:tr w:rsidR="00C86DE4" w:rsidRPr="00B21F88" w:rsidTr="00C86DE4">
        <w:trPr>
          <w:trHeight w:val="1097"/>
        </w:trPr>
        <w:tc>
          <w:tcPr>
            <w:tcW w:w="805" w:type="dxa"/>
          </w:tcPr>
          <w:p w:rsidR="00C86DE4" w:rsidRDefault="00C86DE4" w:rsidP="00C86DE4">
            <w:pPr>
              <w:jc w:val="center"/>
            </w:pPr>
          </w:p>
          <w:tbl>
            <w:tblPr>
              <w:tblW w:w="1497" w:type="dxa"/>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C86DE4" w:rsidRPr="00C86DE4" w:rsidTr="00C86DE4">
              <w:trPr>
                <w:trHeight w:val="1005"/>
              </w:trPr>
              <w:tc>
                <w:tcPr>
                  <w:tcW w:w="553" w:type="dxa"/>
                </w:tcPr>
                <w:p w:rsidR="00C86DE4" w:rsidRPr="00C86DE4" w:rsidRDefault="00C86DE4" w:rsidP="00C86DE4">
                  <w:pPr>
                    <w:autoSpaceDE w:val="0"/>
                    <w:autoSpaceDN w:val="0"/>
                    <w:adjustRightInd w:val="0"/>
                    <w:spacing w:after="0" w:line="360" w:lineRule="auto"/>
                    <w:jc w:val="center"/>
                    <w:rPr>
                      <w:rFonts w:cs="Calibri"/>
                      <w:color w:val="000000"/>
                      <w:lang w:val="en-US"/>
                    </w:rPr>
                  </w:pPr>
                  <w:r w:rsidRPr="00C86DE4">
                    <w:rPr>
                      <w:rFonts w:cs="Calibri"/>
                      <w:b/>
                      <w:bCs/>
                      <w:color w:val="000000"/>
                      <w:lang w:val="en-US"/>
                    </w:rPr>
                    <w:t>No.</w:t>
                  </w:r>
                </w:p>
              </w:tc>
              <w:tc>
                <w:tcPr>
                  <w:tcW w:w="236" w:type="dxa"/>
                </w:tcPr>
                <w:p w:rsidR="00C86DE4" w:rsidRPr="00C86DE4" w:rsidRDefault="00C86DE4" w:rsidP="00C86DE4">
                  <w:pPr>
                    <w:autoSpaceDE w:val="0"/>
                    <w:autoSpaceDN w:val="0"/>
                    <w:adjustRightInd w:val="0"/>
                    <w:spacing w:after="0" w:line="360" w:lineRule="auto"/>
                    <w:jc w:val="center"/>
                    <w:rPr>
                      <w:rFonts w:cs="Calibri"/>
                      <w:color w:val="000000"/>
                      <w:lang w:val="en-US"/>
                    </w:rPr>
                  </w:pPr>
                </w:p>
              </w:tc>
              <w:tc>
                <w:tcPr>
                  <w:tcW w:w="236" w:type="dxa"/>
                </w:tcPr>
                <w:p w:rsidR="00C86DE4" w:rsidRPr="00C86DE4" w:rsidRDefault="00C86DE4" w:rsidP="00C86DE4">
                  <w:pPr>
                    <w:autoSpaceDE w:val="0"/>
                    <w:autoSpaceDN w:val="0"/>
                    <w:adjustRightInd w:val="0"/>
                    <w:spacing w:after="0" w:line="360" w:lineRule="auto"/>
                    <w:jc w:val="center"/>
                    <w:rPr>
                      <w:rFonts w:cs="Calibri"/>
                      <w:color w:val="000000"/>
                      <w:lang w:val="en-US"/>
                    </w:rPr>
                  </w:pPr>
                </w:p>
              </w:tc>
              <w:tc>
                <w:tcPr>
                  <w:tcW w:w="236" w:type="dxa"/>
                </w:tcPr>
                <w:p w:rsidR="00C86DE4" w:rsidRPr="00C86DE4" w:rsidRDefault="00C86DE4" w:rsidP="00C86DE4">
                  <w:pPr>
                    <w:autoSpaceDE w:val="0"/>
                    <w:autoSpaceDN w:val="0"/>
                    <w:adjustRightInd w:val="0"/>
                    <w:spacing w:after="0" w:line="360" w:lineRule="auto"/>
                    <w:jc w:val="center"/>
                    <w:rPr>
                      <w:rFonts w:cs="Calibri"/>
                      <w:color w:val="000000"/>
                      <w:lang w:val="en-US"/>
                    </w:rPr>
                  </w:pPr>
                </w:p>
              </w:tc>
              <w:tc>
                <w:tcPr>
                  <w:tcW w:w="236" w:type="dxa"/>
                </w:tcPr>
                <w:p w:rsidR="00C86DE4" w:rsidRPr="00C86DE4" w:rsidRDefault="00C86DE4" w:rsidP="00C86DE4">
                  <w:pPr>
                    <w:autoSpaceDE w:val="0"/>
                    <w:autoSpaceDN w:val="0"/>
                    <w:adjustRightInd w:val="0"/>
                    <w:spacing w:after="0" w:line="360" w:lineRule="auto"/>
                    <w:jc w:val="center"/>
                    <w:rPr>
                      <w:rFonts w:cs="Calibri"/>
                      <w:color w:val="000000"/>
                      <w:lang w:val="en-US"/>
                    </w:rPr>
                  </w:pPr>
                </w:p>
              </w:tc>
            </w:tr>
          </w:tbl>
          <w:p w:rsidR="00C86DE4" w:rsidRPr="00C86DE4" w:rsidRDefault="00C86DE4" w:rsidP="00C86DE4">
            <w:pPr>
              <w:spacing w:line="360" w:lineRule="auto"/>
              <w:jc w:val="center"/>
              <w:rPr>
                <w:rFonts w:asciiTheme="minorHAnsi" w:hAnsiTheme="minorHAnsi"/>
                <w:sz w:val="22"/>
                <w:szCs w:val="22"/>
              </w:rPr>
            </w:pPr>
          </w:p>
        </w:tc>
        <w:tc>
          <w:tcPr>
            <w:tcW w:w="4253" w:type="dxa"/>
          </w:tcPr>
          <w:p w:rsidR="00C86DE4" w:rsidRDefault="00C86DE4" w:rsidP="00C86DE4">
            <w:pPr>
              <w:spacing w:line="360" w:lineRule="auto"/>
              <w:jc w:val="center"/>
              <w:rPr>
                <w:rFonts w:asciiTheme="minorHAnsi" w:hAnsiTheme="minorHAnsi" w:cs="Calibri"/>
                <w:b/>
                <w:bCs/>
                <w:color w:val="000000"/>
                <w:sz w:val="22"/>
                <w:szCs w:val="22"/>
              </w:rPr>
            </w:pPr>
          </w:p>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cs="Calibri"/>
                <w:b/>
                <w:bCs/>
                <w:color w:val="000000"/>
                <w:sz w:val="22"/>
                <w:szCs w:val="22"/>
              </w:rPr>
              <w:t>Lab Experiment</w:t>
            </w:r>
          </w:p>
        </w:tc>
        <w:tc>
          <w:tcPr>
            <w:tcW w:w="1710" w:type="dxa"/>
          </w:tcPr>
          <w:p w:rsidR="00C86DE4" w:rsidRDefault="00C86DE4" w:rsidP="00C86DE4">
            <w:pPr>
              <w:autoSpaceDE w:val="0"/>
              <w:autoSpaceDN w:val="0"/>
              <w:adjustRightInd w:val="0"/>
              <w:jc w:val="center"/>
              <w:rPr>
                <w:rFonts w:asciiTheme="minorHAnsi" w:hAnsiTheme="minorHAnsi" w:cs="Calibri"/>
                <w:b/>
                <w:bCs/>
                <w:color w:val="000000"/>
                <w:sz w:val="22"/>
                <w:szCs w:val="22"/>
              </w:rPr>
            </w:pPr>
            <w:r w:rsidRPr="00C86DE4">
              <w:rPr>
                <w:rFonts w:asciiTheme="minorHAnsi" w:hAnsiTheme="minorHAnsi" w:cs="Calibri"/>
                <w:b/>
                <w:bCs/>
                <w:color w:val="000000"/>
                <w:sz w:val="22"/>
                <w:szCs w:val="22"/>
              </w:rPr>
              <w:t xml:space="preserve">(a) </w:t>
            </w:r>
          </w:p>
          <w:p w:rsidR="00C86DE4" w:rsidRPr="00C86DE4" w:rsidRDefault="00C86DE4" w:rsidP="00C86DE4">
            <w:pPr>
              <w:autoSpaceDE w:val="0"/>
              <w:autoSpaceDN w:val="0"/>
              <w:adjustRightInd w:val="0"/>
              <w:jc w:val="center"/>
              <w:rPr>
                <w:rFonts w:asciiTheme="minorHAnsi" w:hAnsiTheme="minorHAnsi" w:cs="Calibri"/>
                <w:color w:val="000000"/>
                <w:sz w:val="22"/>
                <w:szCs w:val="22"/>
              </w:rPr>
            </w:pPr>
            <w:r w:rsidRPr="00C86DE4">
              <w:rPr>
                <w:rFonts w:asciiTheme="minorHAnsi" w:hAnsiTheme="minorHAnsi" w:cs="Calibri"/>
                <w:b/>
                <w:bCs/>
                <w:color w:val="000000"/>
                <w:sz w:val="22"/>
                <w:szCs w:val="22"/>
              </w:rPr>
              <w:t>Performing the experiment</w:t>
            </w:r>
          </w:p>
          <w:p w:rsidR="00C86DE4" w:rsidRPr="00C86DE4" w:rsidRDefault="00C86DE4" w:rsidP="00C86DE4">
            <w:pPr>
              <w:jc w:val="center"/>
              <w:rPr>
                <w:rFonts w:asciiTheme="minorHAnsi" w:hAnsiTheme="minorHAnsi"/>
                <w:sz w:val="22"/>
                <w:szCs w:val="22"/>
              </w:rPr>
            </w:pPr>
            <w:r w:rsidRPr="00C86DE4">
              <w:rPr>
                <w:rFonts w:asciiTheme="minorHAnsi" w:hAnsiTheme="minorHAnsi" w:cs="Calibri"/>
                <w:b/>
                <w:bCs/>
                <w:color w:val="000000"/>
                <w:sz w:val="22"/>
                <w:szCs w:val="22"/>
              </w:rPr>
              <w:t>(20)</w:t>
            </w:r>
          </w:p>
        </w:tc>
        <w:tc>
          <w:tcPr>
            <w:tcW w:w="1530" w:type="dxa"/>
          </w:tcPr>
          <w:p w:rsidR="00C86DE4" w:rsidRDefault="00C86DE4" w:rsidP="00C86DE4">
            <w:pPr>
              <w:autoSpaceDE w:val="0"/>
              <w:autoSpaceDN w:val="0"/>
              <w:adjustRightInd w:val="0"/>
              <w:jc w:val="center"/>
              <w:rPr>
                <w:rFonts w:asciiTheme="minorHAnsi" w:hAnsiTheme="minorHAnsi" w:cs="Calibri"/>
                <w:b/>
                <w:bCs/>
                <w:color w:val="000000"/>
                <w:sz w:val="22"/>
                <w:szCs w:val="22"/>
              </w:rPr>
            </w:pPr>
            <w:r w:rsidRPr="00C86DE4">
              <w:rPr>
                <w:rFonts w:asciiTheme="minorHAnsi" w:hAnsiTheme="minorHAnsi" w:cs="Calibri"/>
                <w:b/>
                <w:bCs/>
                <w:color w:val="000000"/>
                <w:sz w:val="22"/>
                <w:szCs w:val="22"/>
              </w:rPr>
              <w:t xml:space="preserve">(b) </w:t>
            </w:r>
          </w:p>
          <w:p w:rsidR="00C86DE4" w:rsidRPr="00C86DE4" w:rsidRDefault="00C86DE4" w:rsidP="00C86DE4">
            <w:pPr>
              <w:autoSpaceDE w:val="0"/>
              <w:autoSpaceDN w:val="0"/>
              <w:adjustRightInd w:val="0"/>
              <w:jc w:val="center"/>
              <w:rPr>
                <w:rFonts w:asciiTheme="minorHAnsi" w:hAnsiTheme="minorHAnsi" w:cs="Calibri"/>
                <w:color w:val="000000"/>
                <w:sz w:val="22"/>
                <w:szCs w:val="22"/>
              </w:rPr>
            </w:pPr>
            <w:r w:rsidRPr="00C86DE4">
              <w:rPr>
                <w:rFonts w:asciiTheme="minorHAnsi" w:hAnsiTheme="minorHAnsi" w:cs="Calibri"/>
                <w:b/>
                <w:bCs/>
                <w:color w:val="000000"/>
                <w:sz w:val="22"/>
                <w:szCs w:val="22"/>
              </w:rPr>
              <w:t>Document</w:t>
            </w:r>
          </w:p>
          <w:p w:rsidR="00C86DE4" w:rsidRPr="00C86DE4" w:rsidRDefault="00C86DE4" w:rsidP="00C86DE4">
            <w:pPr>
              <w:jc w:val="center"/>
              <w:rPr>
                <w:rFonts w:asciiTheme="minorHAnsi" w:hAnsiTheme="minorHAnsi"/>
                <w:sz w:val="22"/>
                <w:szCs w:val="22"/>
              </w:rPr>
            </w:pPr>
            <w:r w:rsidRPr="00C86DE4">
              <w:rPr>
                <w:rFonts w:asciiTheme="minorHAnsi" w:hAnsiTheme="minorHAnsi" w:cs="Calibri"/>
                <w:b/>
                <w:bCs/>
                <w:color w:val="000000"/>
                <w:sz w:val="22"/>
                <w:szCs w:val="22"/>
              </w:rPr>
              <w:t>(10)</w:t>
            </w:r>
          </w:p>
        </w:tc>
        <w:tc>
          <w:tcPr>
            <w:tcW w:w="1350" w:type="dxa"/>
          </w:tcPr>
          <w:p w:rsidR="00C86DE4" w:rsidRDefault="00C86DE4" w:rsidP="00C86DE4">
            <w:pPr>
              <w:autoSpaceDE w:val="0"/>
              <w:autoSpaceDN w:val="0"/>
              <w:adjustRightInd w:val="0"/>
              <w:jc w:val="center"/>
              <w:rPr>
                <w:rFonts w:asciiTheme="minorHAnsi" w:hAnsiTheme="minorHAnsi" w:cs="Calibri"/>
                <w:b/>
                <w:bCs/>
                <w:color w:val="000000"/>
                <w:sz w:val="22"/>
                <w:szCs w:val="22"/>
              </w:rPr>
            </w:pPr>
            <w:r w:rsidRPr="00C86DE4">
              <w:rPr>
                <w:rFonts w:asciiTheme="minorHAnsi" w:hAnsiTheme="minorHAnsi" w:cs="Calibri"/>
                <w:b/>
                <w:bCs/>
                <w:color w:val="000000"/>
                <w:sz w:val="22"/>
                <w:szCs w:val="22"/>
              </w:rPr>
              <w:t xml:space="preserve">(c) </w:t>
            </w:r>
          </w:p>
          <w:p w:rsidR="00C86DE4" w:rsidRPr="00C86DE4" w:rsidRDefault="00C86DE4" w:rsidP="00C86DE4">
            <w:pPr>
              <w:autoSpaceDE w:val="0"/>
              <w:autoSpaceDN w:val="0"/>
              <w:adjustRightInd w:val="0"/>
              <w:jc w:val="center"/>
              <w:rPr>
                <w:rFonts w:asciiTheme="minorHAnsi" w:hAnsiTheme="minorHAnsi" w:cs="Calibri"/>
                <w:color w:val="000000"/>
                <w:sz w:val="22"/>
                <w:szCs w:val="22"/>
              </w:rPr>
            </w:pPr>
            <w:r w:rsidRPr="00C86DE4">
              <w:rPr>
                <w:rFonts w:asciiTheme="minorHAnsi" w:hAnsiTheme="minorHAnsi" w:cs="Calibri"/>
                <w:b/>
                <w:bCs/>
                <w:color w:val="000000"/>
                <w:sz w:val="22"/>
                <w:szCs w:val="22"/>
              </w:rPr>
              <w:t>Viva</w:t>
            </w:r>
          </w:p>
          <w:p w:rsidR="00C86DE4" w:rsidRPr="00C86DE4" w:rsidRDefault="00C86DE4" w:rsidP="00C86DE4">
            <w:pPr>
              <w:jc w:val="center"/>
              <w:rPr>
                <w:rFonts w:asciiTheme="minorHAnsi" w:hAnsiTheme="minorHAnsi"/>
                <w:sz w:val="22"/>
                <w:szCs w:val="22"/>
              </w:rPr>
            </w:pPr>
            <w:r w:rsidRPr="00C86DE4">
              <w:rPr>
                <w:rFonts w:asciiTheme="minorHAnsi" w:hAnsiTheme="minorHAnsi" w:cs="Calibri"/>
                <w:b/>
                <w:bCs/>
                <w:color w:val="000000"/>
                <w:sz w:val="22"/>
                <w:szCs w:val="22"/>
              </w:rPr>
              <w:t>(10)</w:t>
            </w:r>
          </w:p>
        </w:tc>
      </w:tr>
      <w:tr w:rsidR="00C86DE4" w:rsidRPr="00B21F88" w:rsidTr="00C86DE4">
        <w:trPr>
          <w:trHeight w:val="557"/>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1</w:t>
            </w:r>
          </w:p>
        </w:tc>
        <w:tc>
          <w:tcPr>
            <w:tcW w:w="4253" w:type="dxa"/>
            <w:vAlign w:val="center"/>
          </w:tcPr>
          <w:p w:rsidR="00C86DE4" w:rsidRPr="00C86DE4" w:rsidRDefault="00C86DE4" w:rsidP="00C86DE4">
            <w:pPr>
              <w:spacing w:line="360" w:lineRule="auto"/>
              <w:rPr>
                <w:rFonts w:asciiTheme="minorHAnsi" w:hAnsiTheme="minorHAnsi"/>
                <w:color w:val="000000" w:themeColor="text1"/>
                <w:sz w:val="22"/>
                <w:szCs w:val="22"/>
              </w:rPr>
            </w:pPr>
            <w:r w:rsidRPr="00C86DE4">
              <w:rPr>
                <w:rFonts w:asciiTheme="minorHAnsi" w:hAnsiTheme="minorHAnsi"/>
                <w:color w:val="000000" w:themeColor="text1"/>
                <w:sz w:val="22"/>
                <w:szCs w:val="22"/>
              </w:rPr>
              <w:t>DDL and DML commands</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2</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Requirement analysis and data modelling</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3</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sz w:val="22"/>
                <w:szCs w:val="22"/>
              </w:rPr>
              <w:t>Data model to relational model</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4</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Data constraints and built in functions</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5</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Java database programming</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6</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sz w:val="22"/>
                <w:szCs w:val="22"/>
              </w:rPr>
              <w:t>Interface to the system</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7</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sz w:val="22"/>
                <w:szCs w:val="22"/>
              </w:rPr>
              <w:t>Nested queries and Join queries</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8</w:t>
            </w:r>
          </w:p>
        </w:tc>
        <w:tc>
          <w:tcPr>
            <w:tcW w:w="4253" w:type="dxa"/>
            <w:vAlign w:val="center"/>
          </w:tcPr>
          <w:p w:rsidR="00C86DE4" w:rsidRPr="00C86DE4" w:rsidRDefault="00C86DE4" w:rsidP="00C86DE4">
            <w:pPr>
              <w:spacing w:line="360" w:lineRule="auto"/>
              <w:rPr>
                <w:rFonts w:asciiTheme="minorHAnsi" w:hAnsiTheme="minorHAnsi"/>
                <w:sz w:val="22"/>
                <w:szCs w:val="22"/>
              </w:rPr>
            </w:pPr>
            <w:r w:rsidRPr="00C86DE4">
              <w:rPr>
                <w:rFonts w:asciiTheme="minorHAnsi" w:hAnsiTheme="minorHAnsi"/>
                <w:color w:val="000000" w:themeColor="text1"/>
                <w:sz w:val="22"/>
                <w:szCs w:val="22"/>
              </w:rPr>
              <w:t>Procedure in MySQL</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jc w:val="center"/>
              <w:rPr>
                <w:rFonts w:asciiTheme="minorHAnsi" w:hAnsiTheme="minorHAnsi"/>
                <w:sz w:val="22"/>
                <w:szCs w:val="22"/>
              </w:rPr>
            </w:pPr>
            <w:r w:rsidRPr="00C86DE4">
              <w:rPr>
                <w:rFonts w:asciiTheme="minorHAnsi" w:hAnsiTheme="minorHAnsi"/>
                <w:sz w:val="22"/>
                <w:szCs w:val="22"/>
              </w:rPr>
              <w:t>9</w:t>
            </w:r>
          </w:p>
        </w:tc>
        <w:tc>
          <w:tcPr>
            <w:tcW w:w="4253" w:type="dxa"/>
            <w:vAlign w:val="center"/>
          </w:tcPr>
          <w:p w:rsidR="00C86DE4" w:rsidRPr="00C86DE4" w:rsidRDefault="00C86DE4" w:rsidP="00C86DE4">
            <w:pPr>
              <w:spacing w:line="360" w:lineRule="auto"/>
              <w:rPr>
                <w:rFonts w:asciiTheme="minorHAnsi" w:hAnsiTheme="minorHAnsi"/>
                <w:color w:val="000000" w:themeColor="text1"/>
                <w:sz w:val="22"/>
                <w:szCs w:val="22"/>
              </w:rPr>
            </w:pPr>
            <w:r w:rsidRPr="00C86DE4">
              <w:rPr>
                <w:rFonts w:asciiTheme="minorHAnsi" w:hAnsiTheme="minorHAnsi"/>
                <w:color w:val="000000" w:themeColor="text1"/>
                <w:sz w:val="22"/>
                <w:szCs w:val="22"/>
              </w:rPr>
              <w:t>Multidimensional data modelling</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rPr>
          <w:trHeight w:val="530"/>
        </w:trPr>
        <w:tc>
          <w:tcPr>
            <w:tcW w:w="805" w:type="dxa"/>
            <w:vAlign w:val="center"/>
          </w:tcPr>
          <w:p w:rsidR="00C86DE4" w:rsidRPr="00C86DE4" w:rsidRDefault="00C86DE4" w:rsidP="00C86DE4">
            <w:pPr>
              <w:spacing w:line="360" w:lineRule="auto"/>
              <w:rPr>
                <w:rFonts w:asciiTheme="minorHAnsi" w:hAnsiTheme="minorHAnsi"/>
                <w:sz w:val="22"/>
                <w:szCs w:val="22"/>
              </w:rPr>
            </w:pPr>
          </w:p>
        </w:tc>
        <w:tc>
          <w:tcPr>
            <w:tcW w:w="4253" w:type="dxa"/>
            <w:vAlign w:val="center"/>
          </w:tcPr>
          <w:p w:rsidR="00C86DE4" w:rsidRPr="00C86DE4" w:rsidRDefault="00C86DE4" w:rsidP="00C86DE4">
            <w:pPr>
              <w:spacing w:line="360" w:lineRule="auto"/>
              <w:rPr>
                <w:rFonts w:asciiTheme="minorHAnsi" w:hAnsiTheme="minorHAnsi"/>
                <w:color w:val="000000" w:themeColor="text1"/>
                <w:sz w:val="22"/>
                <w:szCs w:val="22"/>
              </w:rPr>
            </w:pPr>
            <w:r w:rsidRPr="00C86DE4">
              <w:rPr>
                <w:rFonts w:asciiTheme="minorHAnsi" w:hAnsiTheme="minorHAnsi"/>
                <w:b/>
                <w:color w:val="000000" w:themeColor="text1"/>
                <w:sz w:val="22"/>
                <w:szCs w:val="22"/>
              </w:rPr>
              <w:t xml:space="preserve">Total Marks (Average of </w:t>
            </w:r>
            <w:r>
              <w:rPr>
                <w:rFonts w:asciiTheme="minorHAnsi" w:hAnsiTheme="minorHAnsi"/>
                <w:b/>
                <w:color w:val="000000" w:themeColor="text1"/>
                <w:sz w:val="22"/>
                <w:szCs w:val="22"/>
              </w:rPr>
              <w:t>9</w:t>
            </w:r>
            <w:r w:rsidRPr="00C86DE4">
              <w:rPr>
                <w:rFonts w:asciiTheme="minorHAnsi" w:hAnsiTheme="minorHAnsi"/>
                <w:b/>
                <w:color w:val="000000" w:themeColor="text1"/>
                <w:sz w:val="22"/>
                <w:szCs w:val="22"/>
              </w:rPr>
              <w:t xml:space="preserve"> labs)</w:t>
            </w:r>
          </w:p>
        </w:tc>
        <w:tc>
          <w:tcPr>
            <w:tcW w:w="1710" w:type="dxa"/>
            <w:vAlign w:val="center"/>
          </w:tcPr>
          <w:p w:rsidR="00C86DE4" w:rsidRPr="00C86DE4" w:rsidRDefault="00C86DE4" w:rsidP="00C86DE4">
            <w:pPr>
              <w:spacing w:line="360" w:lineRule="auto"/>
              <w:rPr>
                <w:rFonts w:asciiTheme="minorHAnsi" w:hAnsiTheme="minorHAnsi"/>
                <w:sz w:val="22"/>
                <w:szCs w:val="22"/>
              </w:rPr>
            </w:pPr>
          </w:p>
        </w:tc>
        <w:tc>
          <w:tcPr>
            <w:tcW w:w="1530" w:type="dxa"/>
            <w:vAlign w:val="center"/>
          </w:tcPr>
          <w:p w:rsidR="00C86DE4" w:rsidRPr="00C86DE4" w:rsidRDefault="00C86DE4" w:rsidP="00C86DE4">
            <w:pPr>
              <w:spacing w:line="360" w:lineRule="auto"/>
              <w:rPr>
                <w:rFonts w:asciiTheme="minorHAnsi" w:hAnsiTheme="minorHAnsi"/>
                <w:sz w:val="22"/>
                <w:szCs w:val="22"/>
              </w:rPr>
            </w:pPr>
          </w:p>
        </w:tc>
        <w:tc>
          <w:tcPr>
            <w:tcW w:w="1350" w:type="dxa"/>
            <w:vAlign w:val="center"/>
          </w:tcPr>
          <w:p w:rsidR="00C86DE4" w:rsidRPr="00C86DE4" w:rsidRDefault="00C86DE4" w:rsidP="00C86DE4">
            <w:pPr>
              <w:spacing w:line="360" w:lineRule="auto"/>
              <w:rPr>
                <w:rFonts w:asciiTheme="minorHAnsi" w:hAnsiTheme="minorHAnsi"/>
                <w:sz w:val="22"/>
                <w:szCs w:val="22"/>
              </w:rPr>
            </w:pPr>
          </w:p>
        </w:tc>
      </w:tr>
      <w:tr w:rsidR="00C86DE4" w:rsidRPr="00B21F88" w:rsidTr="00C86DE4">
        <w:tc>
          <w:tcPr>
            <w:tcW w:w="805" w:type="dxa"/>
            <w:vAlign w:val="center"/>
          </w:tcPr>
          <w:p w:rsidR="00C86DE4" w:rsidRPr="00C86DE4" w:rsidRDefault="00C86DE4" w:rsidP="00C86DE4">
            <w:pPr>
              <w:spacing w:line="360" w:lineRule="auto"/>
            </w:pPr>
          </w:p>
        </w:tc>
        <w:tc>
          <w:tcPr>
            <w:tcW w:w="7493" w:type="dxa"/>
            <w:gridSpan w:val="3"/>
            <w:vAlign w:val="center"/>
          </w:tcPr>
          <w:p w:rsidR="00C86DE4" w:rsidRPr="00C86DE4" w:rsidRDefault="00C86DE4" w:rsidP="00C86DE4">
            <w:pPr>
              <w:spacing w:line="360" w:lineRule="auto"/>
            </w:pPr>
            <w:r w:rsidRPr="00C86DE4">
              <w:rPr>
                <w:rFonts w:asciiTheme="minorHAnsi" w:hAnsiTheme="minorHAnsi"/>
                <w:b/>
                <w:sz w:val="22"/>
                <w:szCs w:val="22"/>
              </w:rPr>
              <w:t>(d) Lab Internal Test conducted along the lines of SEE, valued for 50 Marks and reduced to 10 Marks</w:t>
            </w:r>
          </w:p>
        </w:tc>
        <w:tc>
          <w:tcPr>
            <w:tcW w:w="1350" w:type="dxa"/>
            <w:vAlign w:val="center"/>
          </w:tcPr>
          <w:p w:rsidR="00C86DE4" w:rsidRPr="00C86DE4" w:rsidRDefault="00C86DE4" w:rsidP="00C86DE4">
            <w:pPr>
              <w:spacing w:line="360" w:lineRule="auto"/>
            </w:pPr>
          </w:p>
        </w:tc>
      </w:tr>
      <w:tr w:rsidR="00C86DE4" w:rsidRPr="00B21F88" w:rsidTr="00C86DE4">
        <w:trPr>
          <w:trHeight w:val="683"/>
        </w:trPr>
        <w:tc>
          <w:tcPr>
            <w:tcW w:w="805" w:type="dxa"/>
            <w:vAlign w:val="center"/>
          </w:tcPr>
          <w:p w:rsidR="00C86DE4" w:rsidRPr="00C86DE4" w:rsidRDefault="00C86DE4" w:rsidP="00C86DE4">
            <w:pPr>
              <w:spacing w:line="360" w:lineRule="auto"/>
              <w:rPr>
                <w:rFonts w:asciiTheme="minorHAnsi" w:hAnsiTheme="minorHAnsi"/>
                <w:sz w:val="22"/>
                <w:szCs w:val="22"/>
              </w:rPr>
            </w:pPr>
          </w:p>
        </w:tc>
        <w:tc>
          <w:tcPr>
            <w:tcW w:w="7493" w:type="dxa"/>
            <w:gridSpan w:val="3"/>
            <w:vAlign w:val="center"/>
          </w:tcPr>
          <w:p w:rsidR="00C86DE4" w:rsidRDefault="00C86DE4" w:rsidP="00C86DE4">
            <w:pPr>
              <w:rPr>
                <w:rFonts w:asciiTheme="minorHAnsi" w:hAnsiTheme="minorHAnsi"/>
                <w:b/>
                <w:bCs/>
                <w:sz w:val="22"/>
                <w:szCs w:val="22"/>
              </w:rPr>
            </w:pPr>
            <w:r w:rsidRPr="00C86DE4">
              <w:rPr>
                <w:rFonts w:asciiTheme="minorHAnsi" w:hAnsiTheme="minorHAnsi"/>
                <w:b/>
                <w:bCs/>
                <w:sz w:val="22"/>
                <w:szCs w:val="22"/>
              </w:rPr>
              <w:t>Lab Internal Marks (50)</w:t>
            </w:r>
          </w:p>
          <w:p w:rsidR="00C86DE4" w:rsidRDefault="00C86DE4" w:rsidP="00C86DE4">
            <w:pPr>
              <w:rPr>
                <w:b/>
                <w:bCs/>
              </w:rPr>
            </w:pPr>
            <w:r w:rsidRPr="00C86DE4">
              <w:rPr>
                <w:rFonts w:asciiTheme="minorHAnsi" w:hAnsiTheme="minorHAnsi"/>
                <w:b/>
                <w:bCs/>
                <w:sz w:val="22"/>
                <w:szCs w:val="22"/>
              </w:rPr>
              <w:t>(a+b+c+d)</w:t>
            </w:r>
          </w:p>
        </w:tc>
        <w:tc>
          <w:tcPr>
            <w:tcW w:w="1350" w:type="dxa"/>
            <w:vAlign w:val="center"/>
          </w:tcPr>
          <w:p w:rsidR="00C86DE4" w:rsidRPr="00C86DE4" w:rsidRDefault="00C86DE4" w:rsidP="00C86DE4">
            <w:pPr>
              <w:rPr>
                <w:rFonts w:asciiTheme="minorHAnsi" w:hAnsiTheme="minorHAnsi"/>
                <w:b/>
                <w:sz w:val="22"/>
                <w:szCs w:val="22"/>
              </w:rPr>
            </w:pPr>
          </w:p>
        </w:tc>
      </w:tr>
      <w:tr w:rsidR="00C86DE4" w:rsidRPr="00B21F88" w:rsidTr="00C86DE4">
        <w:trPr>
          <w:trHeight w:val="737"/>
        </w:trPr>
        <w:tc>
          <w:tcPr>
            <w:tcW w:w="805" w:type="dxa"/>
            <w:vAlign w:val="center"/>
          </w:tcPr>
          <w:p w:rsidR="00C86DE4" w:rsidRPr="00C86DE4" w:rsidRDefault="00C86DE4" w:rsidP="00C86DE4">
            <w:pPr>
              <w:spacing w:line="360" w:lineRule="auto"/>
              <w:rPr>
                <w:rFonts w:asciiTheme="minorHAnsi" w:hAnsiTheme="minorHAnsi"/>
                <w:sz w:val="22"/>
                <w:szCs w:val="22"/>
              </w:rPr>
            </w:pPr>
          </w:p>
        </w:tc>
        <w:tc>
          <w:tcPr>
            <w:tcW w:w="7493" w:type="dxa"/>
            <w:gridSpan w:val="3"/>
            <w:vAlign w:val="center"/>
          </w:tcPr>
          <w:p w:rsidR="00C86DE4" w:rsidRPr="00C86DE4" w:rsidRDefault="00C86DE4" w:rsidP="00C86DE4">
            <w:r w:rsidRPr="00C86DE4">
              <w:rPr>
                <w:rFonts w:asciiTheme="minorHAnsi" w:hAnsiTheme="minorHAnsi"/>
                <w:b/>
                <w:bCs/>
                <w:sz w:val="22"/>
                <w:szCs w:val="22"/>
              </w:rPr>
              <w:t>Lab Internal Marks (25)</w:t>
            </w:r>
          </w:p>
        </w:tc>
        <w:tc>
          <w:tcPr>
            <w:tcW w:w="1350" w:type="dxa"/>
            <w:vAlign w:val="center"/>
          </w:tcPr>
          <w:p w:rsidR="00C86DE4" w:rsidRPr="00C86DE4" w:rsidRDefault="00C86DE4" w:rsidP="00C86DE4">
            <w:pPr>
              <w:rPr>
                <w:rFonts w:asciiTheme="minorHAnsi" w:hAnsiTheme="minorHAnsi"/>
                <w:b/>
                <w:bCs/>
                <w:sz w:val="22"/>
                <w:szCs w:val="22"/>
              </w:rPr>
            </w:pPr>
          </w:p>
        </w:tc>
      </w:tr>
    </w:tbl>
    <w:p w:rsidR="00B21F88" w:rsidRPr="00B21F88" w:rsidRDefault="00B21F88" w:rsidP="00743BD1">
      <w:pPr>
        <w:spacing w:after="0" w:line="360" w:lineRule="auto"/>
        <w:jc w:val="both"/>
      </w:pPr>
    </w:p>
    <w:p w:rsidR="008139DC" w:rsidRDefault="008139DC" w:rsidP="00743BD1">
      <w:pPr>
        <w:spacing w:after="0" w:line="360" w:lineRule="auto"/>
        <w:jc w:val="both"/>
        <w:rPr>
          <w:sz w:val="31"/>
          <w:szCs w:val="31"/>
        </w:rPr>
      </w:pPr>
    </w:p>
    <w:p w:rsidR="00B21F88" w:rsidRDefault="00B21F88" w:rsidP="00743BD1">
      <w:pPr>
        <w:spacing w:after="0" w:line="360" w:lineRule="auto"/>
        <w:jc w:val="both"/>
        <w:rPr>
          <w:b/>
          <w:bCs/>
          <w:sz w:val="28"/>
          <w:szCs w:val="28"/>
        </w:rPr>
      </w:pP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r w:rsidRPr="00B21F88">
        <w:rPr>
          <w:b/>
          <w:bCs/>
          <w:sz w:val="28"/>
          <w:szCs w:val="28"/>
        </w:rPr>
        <w:tab/>
      </w:r>
    </w:p>
    <w:p w:rsidR="002253B4" w:rsidRDefault="002253B4" w:rsidP="00743BD1">
      <w:pPr>
        <w:spacing w:after="0" w:line="360" w:lineRule="auto"/>
        <w:jc w:val="both"/>
        <w:rPr>
          <w:b/>
          <w:bCs/>
          <w:sz w:val="28"/>
          <w:szCs w:val="28"/>
        </w:rPr>
      </w:pPr>
    </w:p>
    <w:p w:rsidR="00B21F88" w:rsidRPr="00B21F88" w:rsidRDefault="00B21F88" w:rsidP="00743BD1">
      <w:pPr>
        <w:spacing w:after="0" w:line="360" w:lineRule="auto"/>
        <w:ind w:left="3600" w:firstLine="720"/>
        <w:jc w:val="both"/>
      </w:pPr>
      <w:r w:rsidRPr="00B21F88">
        <w:rPr>
          <w:b/>
          <w:bCs/>
          <w:sz w:val="28"/>
          <w:szCs w:val="28"/>
        </w:rPr>
        <w:t>Signature of the Staff In-charge</w:t>
      </w:r>
    </w:p>
    <w:p w:rsidR="00465972" w:rsidRPr="00E42159" w:rsidRDefault="00465972" w:rsidP="00743BD1">
      <w:pPr>
        <w:pStyle w:val="Heading1"/>
        <w:pageBreakBefore/>
        <w:spacing w:before="0" w:line="360" w:lineRule="auto"/>
        <w:jc w:val="both"/>
        <w:rPr>
          <w:rFonts w:asciiTheme="minorHAnsi" w:hAnsiTheme="minorHAnsi"/>
          <w:szCs w:val="22"/>
        </w:rPr>
      </w:pPr>
      <w:r w:rsidRPr="00E42159">
        <w:rPr>
          <w:rFonts w:asciiTheme="minorHAnsi" w:hAnsiTheme="minorHAnsi" w:cs="Times New Roman"/>
          <w:szCs w:val="22"/>
        </w:rPr>
        <w:lastRenderedPageBreak/>
        <w:t>Laboratory 1</w:t>
      </w:r>
    </w:p>
    <w:p w:rsidR="00CC4EFB" w:rsidRPr="00E42159" w:rsidRDefault="00CC4EFB" w:rsidP="00743BD1">
      <w:pPr>
        <w:spacing w:after="0" w:line="360" w:lineRule="auto"/>
        <w:jc w:val="both"/>
      </w:pPr>
      <w:r w:rsidRPr="00E42159">
        <w:rPr>
          <w:rFonts w:cs="Times New Roman"/>
        </w:rPr>
        <w:t>Title of the Laboratory Exercise: DDL and DML commands</w:t>
      </w: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Introduction and Purpose of Experiment</w:t>
      </w:r>
    </w:p>
    <w:p w:rsidR="00CC4EFB" w:rsidRPr="00E42159" w:rsidRDefault="00CC4EFB" w:rsidP="00743BD1">
      <w:pPr>
        <w:spacing w:after="0" w:line="360" w:lineRule="auto"/>
        <w:ind w:left="720"/>
        <w:jc w:val="both"/>
        <w:rPr>
          <w:rFonts w:cs="Times New Roman"/>
          <w:color w:val="000000" w:themeColor="text1"/>
        </w:rPr>
      </w:pPr>
      <w:r w:rsidRPr="00E42159">
        <w:rPr>
          <w:rFonts w:cs="Times New Roman"/>
          <w:color w:val="000000" w:themeColor="text1"/>
        </w:rPr>
        <w:t>Structured Query Language (SQL) is used to pass the query to retrieve and manipulate the information from database. Depending upon the nature of query, SQL is divided into different components such as Data Definition Language (DDL) and Data Manipulation Language (DML). DDL statements create the database, maintain the structure of the database and remove database objects such as tables, indexes, and users. DML statements are used for managing data in database such as insert tuples into, delete tuples from, and modify tuples in the database. By doing this lab, students will be able to execute DDL and DML commands</w:t>
      </w: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Aim and Objectives</w:t>
      </w:r>
    </w:p>
    <w:p w:rsidR="00CC4EFB" w:rsidRPr="00E42159" w:rsidRDefault="00CC4EFB" w:rsidP="00743BD1">
      <w:pPr>
        <w:spacing w:after="0" w:line="360" w:lineRule="auto"/>
        <w:ind w:left="360" w:firstLine="360"/>
        <w:jc w:val="both"/>
      </w:pPr>
      <w:r w:rsidRPr="00E42159">
        <w:rPr>
          <w:rFonts w:cs="Times New Roman"/>
        </w:rPr>
        <w:t>Aim</w:t>
      </w:r>
    </w:p>
    <w:p w:rsidR="00CC4EFB" w:rsidRPr="00E42159" w:rsidRDefault="00CC4EFB" w:rsidP="00743BD1">
      <w:pPr>
        <w:pStyle w:val="ListParagraph"/>
        <w:widowControl w:val="0"/>
        <w:numPr>
          <w:ilvl w:val="0"/>
          <w:numId w:val="8"/>
        </w:numPr>
        <w:tabs>
          <w:tab w:val="left" w:pos="720"/>
          <w:tab w:val="left" w:pos="2880"/>
        </w:tabs>
        <w:suppressAutoHyphens/>
        <w:spacing w:after="0" w:line="360" w:lineRule="auto"/>
        <w:jc w:val="both"/>
      </w:pPr>
      <w:r w:rsidRPr="00E42159">
        <w:rPr>
          <w:rFonts w:cs="Times New Roman"/>
        </w:rPr>
        <w:t xml:space="preserve">To execute Data Definition Language (DDL) and Data Management Language (DML) commands </w:t>
      </w:r>
    </w:p>
    <w:p w:rsidR="00CC4EFB" w:rsidRPr="00E42159" w:rsidRDefault="00CC4EFB" w:rsidP="00743BD1">
      <w:pPr>
        <w:spacing w:after="0" w:line="360" w:lineRule="auto"/>
        <w:ind w:left="360" w:firstLine="360"/>
        <w:jc w:val="both"/>
      </w:pPr>
      <w:r w:rsidRPr="00E42159">
        <w:rPr>
          <w:rFonts w:cs="Times New Roman"/>
        </w:rPr>
        <w:t>Objectives</w:t>
      </w:r>
    </w:p>
    <w:p w:rsidR="00CC4EFB" w:rsidRPr="00E42159" w:rsidRDefault="00CC4EFB" w:rsidP="00743BD1">
      <w:pPr>
        <w:spacing w:after="0" w:line="360" w:lineRule="auto"/>
        <w:ind w:left="720" w:firstLine="360"/>
        <w:jc w:val="both"/>
      </w:pPr>
      <w:r w:rsidRPr="00E42159">
        <w:rPr>
          <w:rFonts w:cs="Times New Roman"/>
        </w:rPr>
        <w:t>At the end of this lab, the student will be able to</w:t>
      </w:r>
    </w:p>
    <w:p w:rsidR="00CC4EFB" w:rsidRPr="00E42159" w:rsidRDefault="00CC4EFB" w:rsidP="00743BD1">
      <w:pPr>
        <w:pStyle w:val="ListParagraph"/>
        <w:widowControl w:val="0"/>
        <w:numPr>
          <w:ilvl w:val="0"/>
          <w:numId w:val="8"/>
        </w:numPr>
        <w:tabs>
          <w:tab w:val="left" w:pos="720"/>
          <w:tab w:val="left" w:pos="2880"/>
        </w:tabs>
        <w:suppressAutoHyphens/>
        <w:spacing w:after="0" w:line="360" w:lineRule="auto"/>
        <w:jc w:val="both"/>
      </w:pPr>
      <w:r w:rsidRPr="00E42159">
        <w:t>Create a database and populate it with data using SQL commands</w:t>
      </w:r>
    </w:p>
    <w:p w:rsidR="00CC4EFB" w:rsidRPr="00E42159" w:rsidRDefault="00CC4EFB" w:rsidP="00743BD1">
      <w:pPr>
        <w:pStyle w:val="ListParagraph"/>
        <w:widowControl w:val="0"/>
        <w:numPr>
          <w:ilvl w:val="0"/>
          <w:numId w:val="8"/>
        </w:numPr>
        <w:tabs>
          <w:tab w:val="left" w:pos="720"/>
          <w:tab w:val="left" w:pos="2880"/>
        </w:tabs>
        <w:suppressAutoHyphens/>
        <w:spacing w:after="0" w:line="360" w:lineRule="auto"/>
        <w:jc w:val="both"/>
      </w:pPr>
      <w:r w:rsidRPr="00E42159">
        <w:rPr>
          <w:rFonts w:cs="Times New Roman"/>
        </w:rPr>
        <w:t>Execute DDL and DML commands for the given database</w:t>
      </w:r>
    </w:p>
    <w:p w:rsidR="00CC4EFB" w:rsidRPr="00E42159" w:rsidRDefault="00CC4EFB" w:rsidP="00743BD1">
      <w:pPr>
        <w:pStyle w:val="ListParagraph"/>
        <w:widowControl w:val="0"/>
        <w:tabs>
          <w:tab w:val="left" w:pos="720"/>
          <w:tab w:val="left" w:pos="2880"/>
        </w:tabs>
        <w:suppressAutoHyphens/>
        <w:spacing w:after="0" w:line="360" w:lineRule="auto"/>
        <w:ind w:left="1440"/>
        <w:jc w:val="both"/>
      </w:pP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Experimental Procedure</w:t>
      </w:r>
    </w:p>
    <w:p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the problem statement</w:t>
      </w:r>
    </w:p>
    <w:p w:rsidR="00CD62EE" w:rsidRPr="00E42159" w:rsidRDefault="00CD62EE" w:rsidP="00743BD1">
      <w:pPr>
        <w:pStyle w:val="ListParagraph"/>
        <w:numPr>
          <w:ilvl w:val="2"/>
          <w:numId w:val="1"/>
        </w:numPr>
        <w:tabs>
          <w:tab w:val="left" w:pos="720"/>
          <w:tab w:val="left" w:pos="1440"/>
        </w:tabs>
        <w:suppressAutoHyphens/>
        <w:spacing w:after="0" w:line="360" w:lineRule="auto"/>
        <w:contextualSpacing w:val="0"/>
        <w:jc w:val="both"/>
      </w:pPr>
      <w:r w:rsidRPr="00E42159">
        <w:t>Execute DDL and DML commands</w:t>
      </w:r>
    </w:p>
    <w:p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t>Create a database for the given schema</w:t>
      </w:r>
    </w:p>
    <w:p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Design SQL commands using DDL and DML commands</w:t>
      </w:r>
    </w:p>
    <w:p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 xml:space="preserve">Test the executed commands   </w:t>
      </w:r>
    </w:p>
    <w:p w:rsidR="00CC4EFB" w:rsidRPr="00E42159" w:rsidRDefault="00CC4EFB" w:rsidP="00743BD1">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rsidR="00CC4EFB" w:rsidRPr="00E42159" w:rsidRDefault="00D50E86" w:rsidP="00743BD1">
      <w:pPr>
        <w:pStyle w:val="ListParagraph"/>
        <w:numPr>
          <w:ilvl w:val="2"/>
          <w:numId w:val="1"/>
        </w:numPr>
        <w:tabs>
          <w:tab w:val="left" w:pos="720"/>
          <w:tab w:val="left" w:pos="1440"/>
        </w:tabs>
        <w:suppressAutoHyphens/>
        <w:spacing w:after="0" w:line="360" w:lineRule="auto"/>
        <w:contextualSpacing w:val="0"/>
        <w:jc w:val="both"/>
      </w:pPr>
      <w:r w:rsidRPr="00E42159">
        <w:t>Document the work</w:t>
      </w:r>
    </w:p>
    <w:p w:rsidR="00CC4EFB" w:rsidRPr="00E42159" w:rsidRDefault="00CC4EFB" w:rsidP="00743BD1">
      <w:pPr>
        <w:pStyle w:val="ListParagraph"/>
        <w:tabs>
          <w:tab w:val="left" w:pos="720"/>
          <w:tab w:val="left" w:pos="1440"/>
        </w:tabs>
        <w:suppressAutoHyphens/>
        <w:spacing w:after="0" w:line="360" w:lineRule="auto"/>
        <w:ind w:left="2160"/>
        <w:contextualSpacing w:val="0"/>
        <w:jc w:val="both"/>
      </w:pP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Questions</w:t>
      </w:r>
    </w:p>
    <w:p w:rsidR="00CC4EFB" w:rsidRPr="00E42159" w:rsidRDefault="00CD62EE" w:rsidP="00743BD1">
      <w:pPr>
        <w:pStyle w:val="ListParagraph"/>
        <w:numPr>
          <w:ilvl w:val="0"/>
          <w:numId w:val="15"/>
        </w:numPr>
        <w:tabs>
          <w:tab w:val="left" w:pos="720"/>
        </w:tabs>
        <w:suppressAutoHyphens/>
        <w:spacing w:after="0" w:line="360" w:lineRule="auto"/>
        <w:contextualSpacing w:val="0"/>
        <w:jc w:val="both"/>
        <w:rPr>
          <w:color w:val="000000" w:themeColor="text1"/>
        </w:rPr>
      </w:pPr>
      <w:r>
        <w:rPr>
          <w:color w:val="000000" w:themeColor="text1"/>
        </w:rPr>
        <w:t>Practice</w:t>
      </w:r>
      <w:r w:rsidR="00CC4EFB" w:rsidRPr="00E42159">
        <w:rPr>
          <w:color w:val="000000" w:themeColor="text1"/>
        </w:rPr>
        <w:t xml:space="preserve"> DDL</w:t>
      </w:r>
      <w:r>
        <w:rPr>
          <w:color w:val="000000" w:themeColor="text1"/>
        </w:rPr>
        <w:t xml:space="preserve"> and DML</w:t>
      </w:r>
      <w:r w:rsidR="00CC4EFB" w:rsidRPr="00E42159">
        <w:rPr>
          <w:color w:val="000000" w:themeColor="text1"/>
        </w:rPr>
        <w:t xml:space="preserve"> commands</w:t>
      </w:r>
    </w:p>
    <w:p w:rsidR="00A34319" w:rsidRPr="00E42159" w:rsidRDefault="00A34319" w:rsidP="00A34319">
      <w:pPr>
        <w:pStyle w:val="ListParagraph"/>
        <w:numPr>
          <w:ilvl w:val="0"/>
          <w:numId w:val="15"/>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 xml:space="preserve">Consider the following </w:t>
      </w:r>
      <w:r w:rsidRPr="00E42159">
        <w:rPr>
          <w:color w:val="000000" w:themeColor="text1"/>
        </w:rPr>
        <w:t>relational schema that keeps track of the students in a college</w:t>
      </w:r>
      <w:r>
        <w:rPr>
          <w:color w:val="000000" w:themeColor="text1"/>
        </w:rPr>
        <w:t>.</w:t>
      </w:r>
      <w:r w:rsidRPr="00E42159">
        <w:rPr>
          <w:rFonts w:cs="Times New Roman"/>
          <w:color w:val="000000" w:themeColor="text1"/>
        </w:rPr>
        <w:t xml:space="preserve"> Enter at least five tuples for the relation. Assume appropriate domain and data type for each field.</w:t>
      </w:r>
    </w:p>
    <w:p w:rsidR="00A34319" w:rsidRPr="00CD62EE" w:rsidRDefault="00A34319" w:rsidP="00A34319">
      <w:pPr>
        <w:tabs>
          <w:tab w:val="left" w:pos="720"/>
        </w:tabs>
        <w:suppressAutoHyphens/>
        <w:spacing w:after="0" w:line="360" w:lineRule="auto"/>
        <w:ind w:left="1080"/>
        <w:jc w:val="both"/>
        <w:rPr>
          <w:color w:val="000000" w:themeColor="text1"/>
        </w:rPr>
      </w:pPr>
      <w:r>
        <w:rPr>
          <w:color w:val="000000" w:themeColor="text1"/>
        </w:rPr>
        <w:lastRenderedPageBreak/>
        <w:tab/>
      </w:r>
      <w:r>
        <w:rPr>
          <w:color w:val="000000" w:themeColor="text1"/>
        </w:rPr>
        <w:tab/>
      </w:r>
      <w:r w:rsidRPr="00CD62EE">
        <w:rPr>
          <w:color w:val="000000" w:themeColor="text1"/>
        </w:rPr>
        <w:t>STUDENT (StudId, StudName, StudAddress)</w:t>
      </w:r>
    </w:p>
    <w:p w:rsidR="00A34319" w:rsidRPr="00E42159" w:rsidRDefault="00A34319" w:rsidP="00A34319">
      <w:pPr>
        <w:pStyle w:val="ListParagraph"/>
        <w:tabs>
          <w:tab w:val="left" w:pos="720"/>
        </w:tabs>
        <w:suppressAutoHyphens/>
        <w:spacing w:after="0" w:line="360" w:lineRule="auto"/>
        <w:ind w:left="1440"/>
        <w:contextualSpacing w:val="0"/>
        <w:jc w:val="both"/>
        <w:rPr>
          <w:color w:val="000000" w:themeColor="text1"/>
        </w:rPr>
      </w:pPr>
      <w:r w:rsidRPr="00E42159">
        <w:rPr>
          <w:color w:val="000000" w:themeColor="text1"/>
        </w:rPr>
        <w:t>Execute the following queries based on the above schema</w:t>
      </w:r>
    </w:p>
    <w:p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Display the details of all the students</w:t>
      </w:r>
    </w:p>
    <w:p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Display the name and address of the student with id=101</w:t>
      </w:r>
    </w:p>
    <w:p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Insert a new student &lt;105, ‘John’, ‘Bangalore’&gt;</w:t>
      </w:r>
    </w:p>
    <w:p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Change the address of the student John to ‘Delhi’</w:t>
      </w:r>
    </w:p>
    <w:p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Delete the details of a student with student id=105</w:t>
      </w:r>
    </w:p>
    <w:p w:rsidR="00A34319" w:rsidRPr="00E42159" w:rsidRDefault="00A34319" w:rsidP="00A34319">
      <w:pPr>
        <w:pStyle w:val="ListParagraph"/>
        <w:numPr>
          <w:ilvl w:val="1"/>
          <w:numId w:val="15"/>
        </w:numPr>
        <w:tabs>
          <w:tab w:val="left" w:pos="720"/>
        </w:tabs>
        <w:suppressAutoHyphens/>
        <w:spacing w:after="0" w:line="360" w:lineRule="auto"/>
        <w:contextualSpacing w:val="0"/>
        <w:jc w:val="both"/>
        <w:rPr>
          <w:color w:val="000000" w:themeColor="text1"/>
        </w:rPr>
      </w:pPr>
      <w:r w:rsidRPr="00E42159">
        <w:rPr>
          <w:color w:val="000000" w:themeColor="text1"/>
        </w:rPr>
        <w:t xml:space="preserve">Add a column to the schema Student with appropriate data type </w:t>
      </w:r>
    </w:p>
    <w:p w:rsidR="00CC4EFB" w:rsidRPr="00E42159" w:rsidRDefault="00CC4EFB" w:rsidP="00743BD1">
      <w:pPr>
        <w:pStyle w:val="ListParagraph"/>
        <w:tabs>
          <w:tab w:val="left" w:pos="720"/>
        </w:tabs>
        <w:suppressAutoHyphens/>
        <w:spacing w:after="0" w:line="360" w:lineRule="auto"/>
        <w:ind w:left="1440"/>
        <w:contextualSpacing w:val="0"/>
        <w:jc w:val="both"/>
        <w:rPr>
          <w:color w:val="000000" w:themeColor="text1"/>
        </w:rPr>
      </w:pP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Presentation of Results</w:t>
      </w:r>
    </w:p>
    <w:p w:rsidR="00CC4EFB" w:rsidRPr="00E42159" w:rsidRDefault="00CC4EFB" w:rsidP="00743BD1">
      <w:pPr>
        <w:spacing w:after="0" w:line="360" w:lineRule="auto"/>
        <w:jc w:val="both"/>
      </w:pP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Conclusions </w:t>
      </w:r>
    </w:p>
    <w:p w:rsidR="00CC4EFB" w:rsidRPr="00E42159" w:rsidRDefault="00CC4EFB" w:rsidP="00743BD1">
      <w:pPr>
        <w:spacing w:after="0" w:line="360" w:lineRule="auto"/>
        <w:jc w:val="both"/>
      </w:pPr>
    </w:p>
    <w:p w:rsidR="00CC4EFB" w:rsidRPr="00E42159" w:rsidRDefault="00CC4EFB" w:rsidP="00743BD1">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Comments </w:t>
      </w:r>
    </w:p>
    <w:p w:rsidR="00CC4EFB" w:rsidRPr="00E42159" w:rsidRDefault="00CC4EFB" w:rsidP="00743BD1">
      <w:pPr>
        <w:spacing w:after="0" w:line="360" w:lineRule="auto"/>
        <w:jc w:val="both"/>
      </w:pPr>
      <w:r w:rsidRPr="00E42159">
        <w:rPr>
          <w:rFonts w:cs="Times New Roman"/>
        </w:rPr>
        <w:tab/>
        <w:t>1. Limitations of Experiments</w:t>
      </w:r>
    </w:p>
    <w:p w:rsidR="00CC4EFB" w:rsidRPr="00E42159" w:rsidRDefault="00CC4EFB" w:rsidP="00743BD1">
      <w:pPr>
        <w:spacing w:after="0" w:line="360" w:lineRule="auto"/>
        <w:jc w:val="both"/>
      </w:pPr>
    </w:p>
    <w:p w:rsidR="00CC4EFB" w:rsidRPr="00E42159" w:rsidRDefault="00CC4EFB" w:rsidP="00743BD1">
      <w:pPr>
        <w:spacing w:after="0" w:line="360" w:lineRule="auto"/>
        <w:jc w:val="both"/>
      </w:pPr>
      <w:r w:rsidRPr="00E42159">
        <w:rPr>
          <w:rFonts w:cs="Times New Roman"/>
        </w:rPr>
        <w:tab/>
        <w:t>2. Limitations of Results</w:t>
      </w:r>
    </w:p>
    <w:p w:rsidR="00CC4EFB" w:rsidRPr="00E42159" w:rsidRDefault="00CC4EFB" w:rsidP="00743BD1">
      <w:pPr>
        <w:spacing w:after="0" w:line="360" w:lineRule="auto"/>
        <w:jc w:val="both"/>
      </w:pPr>
    </w:p>
    <w:p w:rsidR="00CC4EFB" w:rsidRPr="00E42159" w:rsidRDefault="00CC4EFB" w:rsidP="00743BD1">
      <w:pPr>
        <w:spacing w:after="0" w:line="360" w:lineRule="auto"/>
        <w:jc w:val="both"/>
      </w:pPr>
      <w:r w:rsidRPr="00E42159">
        <w:rPr>
          <w:rFonts w:cs="Times New Roman"/>
        </w:rPr>
        <w:tab/>
        <w:t>3. Learning happened</w:t>
      </w:r>
    </w:p>
    <w:p w:rsidR="00CC4EFB" w:rsidRPr="00E42159" w:rsidRDefault="00CC4EFB" w:rsidP="00743BD1">
      <w:pPr>
        <w:spacing w:after="0" w:line="360" w:lineRule="auto"/>
        <w:jc w:val="both"/>
      </w:pPr>
    </w:p>
    <w:p w:rsidR="00465972" w:rsidRPr="00E42159" w:rsidRDefault="00CC4EFB" w:rsidP="00743BD1">
      <w:pPr>
        <w:spacing w:after="0" w:line="360" w:lineRule="auto"/>
        <w:jc w:val="both"/>
        <w:rPr>
          <w:rFonts w:cs="Times New Roman"/>
        </w:rPr>
      </w:pPr>
      <w:r w:rsidRPr="00E42159">
        <w:rPr>
          <w:rFonts w:cs="Times New Roman"/>
        </w:rPr>
        <w:tab/>
        <w:t>4. Recommendations</w:t>
      </w:r>
      <w:bookmarkStart w:id="0" w:name="_GoBack"/>
      <w:bookmarkEnd w:id="0"/>
    </w:p>
    <w:sectPr w:rsidR="00465972" w:rsidRPr="00E42159" w:rsidSect="00AE66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2D9" w:rsidRDefault="008032D9" w:rsidP="00BE415E">
      <w:pPr>
        <w:spacing w:after="0" w:line="240" w:lineRule="auto"/>
      </w:pPr>
      <w:r>
        <w:separator/>
      </w:r>
    </w:p>
  </w:endnote>
  <w:endnote w:type="continuationSeparator" w:id="0">
    <w:p w:rsidR="008032D9" w:rsidRDefault="008032D9"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2D9" w:rsidRDefault="008032D9" w:rsidP="00BE415E">
      <w:pPr>
        <w:spacing w:after="0" w:line="240" w:lineRule="auto"/>
      </w:pPr>
      <w:r>
        <w:separator/>
      </w:r>
    </w:p>
  </w:footnote>
  <w:footnote w:type="continuationSeparator" w:id="0">
    <w:p w:rsidR="008032D9" w:rsidRDefault="008032D9" w:rsidP="00BE4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DE4" w:rsidRPr="00BE415E" w:rsidRDefault="00C86DE4">
    <w:pPr>
      <w:pStyle w:val="Header"/>
      <w:rPr>
        <w:u w:val="single"/>
      </w:rPr>
    </w:pPr>
    <w:r>
      <w:t xml:space="preserve">Name:  ____________________________                   Roll Number:____________________________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nsid w:val="0F4B5DBC"/>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10AC597F"/>
    <w:multiLevelType w:val="hybridMultilevel"/>
    <w:tmpl w:val="4EAC6A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65C07F3"/>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ECA73B3"/>
    <w:multiLevelType w:val="hybridMultilevel"/>
    <w:tmpl w:val="8A6E316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2AF76E96"/>
    <w:multiLevelType w:val="hybridMultilevel"/>
    <w:tmpl w:val="D7C41C4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BFF1400"/>
    <w:multiLevelType w:val="hybridMultilevel"/>
    <w:tmpl w:val="E1286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12A53EE"/>
    <w:multiLevelType w:val="multilevel"/>
    <w:tmpl w:val="80B2A810"/>
    <w:lvl w:ilvl="0">
      <w:start w:val="1"/>
      <w:numFmt w:val="decimal"/>
      <w:lvlText w:val="%1."/>
      <w:lvlJc w:val="left"/>
      <w:pPr>
        <w:ind w:left="720" w:hanging="360"/>
      </w:pPr>
      <w:rPr>
        <w:rFonts w:hint="default"/>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32FF1145"/>
    <w:multiLevelType w:val="hybridMultilevel"/>
    <w:tmpl w:val="4DB21686"/>
    <w:lvl w:ilvl="0" w:tplc="222A0D1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38F433D4"/>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41564D9B"/>
    <w:multiLevelType w:val="hybridMultilevel"/>
    <w:tmpl w:val="52D2DB0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2D940F0"/>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4490129A"/>
    <w:multiLevelType w:val="hybridMultilevel"/>
    <w:tmpl w:val="8DD22B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nsid w:val="537331C2"/>
    <w:multiLevelType w:val="hybridMultilevel"/>
    <w:tmpl w:val="25989F5A"/>
    <w:lvl w:ilvl="0" w:tplc="76DC377A">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171695"/>
    <w:multiLevelType w:val="multilevel"/>
    <w:tmpl w:val="1E52AD5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E291FA3"/>
    <w:multiLevelType w:val="hybridMultilevel"/>
    <w:tmpl w:val="E35A79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5F8D6D39"/>
    <w:multiLevelType w:val="multilevel"/>
    <w:tmpl w:val="FCC4770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5FDB31BA"/>
    <w:multiLevelType w:val="hybridMultilevel"/>
    <w:tmpl w:val="D62271D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67951B47"/>
    <w:multiLevelType w:val="hybridMultilevel"/>
    <w:tmpl w:val="6AF478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4">
    <w:nsid w:val="67F74D80"/>
    <w:multiLevelType w:val="hybridMultilevel"/>
    <w:tmpl w:val="F5DE0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6F096E22"/>
    <w:multiLevelType w:val="multilevel"/>
    <w:tmpl w:val="C36EE7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74193A5A"/>
    <w:multiLevelType w:val="multilevel"/>
    <w:tmpl w:val="925EB1B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797E1ED7"/>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A1E2FA1"/>
    <w:multiLevelType w:val="hybridMultilevel"/>
    <w:tmpl w:val="5852DC6C"/>
    <w:lvl w:ilvl="0" w:tplc="6B1EF74C">
      <w:start w:val="1"/>
      <w:numFmt w:val="lowerLetter"/>
      <w:lvlText w:val="%1."/>
      <w:lvlJc w:val="left"/>
      <w:pPr>
        <w:ind w:left="1440" w:hanging="360"/>
      </w:pPr>
      <w:rPr>
        <w:color w:val="auto"/>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6"/>
  </w:num>
  <w:num w:numId="2">
    <w:abstractNumId w:val="48"/>
  </w:num>
  <w:num w:numId="3">
    <w:abstractNumId w:val="51"/>
  </w:num>
  <w:num w:numId="4">
    <w:abstractNumId w:val="57"/>
  </w:num>
  <w:num w:numId="5">
    <w:abstractNumId w:val="32"/>
  </w:num>
  <w:num w:numId="6">
    <w:abstractNumId w:val="25"/>
  </w:num>
  <w:num w:numId="7">
    <w:abstractNumId w:val="55"/>
  </w:num>
  <w:num w:numId="8">
    <w:abstractNumId w:val="24"/>
  </w:num>
  <w:num w:numId="9">
    <w:abstractNumId w:val="31"/>
  </w:num>
  <w:num w:numId="10">
    <w:abstractNumId w:val="38"/>
  </w:num>
  <w:num w:numId="11">
    <w:abstractNumId w:val="27"/>
  </w:num>
  <w:num w:numId="12">
    <w:abstractNumId w:val="28"/>
  </w:num>
  <w:num w:numId="13">
    <w:abstractNumId w:val="35"/>
  </w:num>
  <w:num w:numId="14">
    <w:abstractNumId w:val="30"/>
  </w:num>
  <w:num w:numId="15">
    <w:abstractNumId w:val="33"/>
  </w:num>
  <w:num w:numId="16">
    <w:abstractNumId w:val="22"/>
  </w:num>
  <w:num w:numId="17">
    <w:abstractNumId w:val="52"/>
  </w:num>
  <w:num w:numId="18">
    <w:abstractNumId w:val="23"/>
  </w:num>
  <w:num w:numId="19">
    <w:abstractNumId w:val="26"/>
  </w:num>
  <w:num w:numId="20">
    <w:abstractNumId w:val="58"/>
  </w:num>
  <w:num w:numId="21">
    <w:abstractNumId w:val="59"/>
  </w:num>
  <w:num w:numId="22">
    <w:abstractNumId w:val="41"/>
  </w:num>
  <w:num w:numId="23">
    <w:abstractNumId w:val="29"/>
  </w:num>
  <w:num w:numId="24">
    <w:abstractNumId w:val="60"/>
  </w:num>
  <w:num w:numId="25">
    <w:abstractNumId w:val="50"/>
  </w:num>
  <w:num w:numId="26">
    <w:abstractNumId w:val="39"/>
  </w:num>
  <w:num w:numId="27">
    <w:abstractNumId w:val="34"/>
  </w:num>
  <w:num w:numId="28">
    <w:abstractNumId w:val="46"/>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num>
  <w:num w:numId="31">
    <w:abstractNumId w:val="53"/>
  </w:num>
  <w:num w:numId="32">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45"/>
  </w:num>
  <w:num w:numId="36">
    <w:abstractNumId w:val="36"/>
  </w:num>
  <w:num w:numId="37">
    <w:abstractNumId w:val="37"/>
  </w:num>
  <w:num w:numId="38">
    <w:abstractNumId w:val="43"/>
  </w:num>
  <w:num w:numId="39">
    <w:abstractNumId w:val="47"/>
  </w:num>
  <w:num w:numId="40">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5F5"/>
    <w:rsid w:val="00001B7A"/>
    <w:rsid w:val="00003E99"/>
    <w:rsid w:val="00004F70"/>
    <w:rsid w:val="000064CD"/>
    <w:rsid w:val="00007A85"/>
    <w:rsid w:val="0001182E"/>
    <w:rsid w:val="00014AC7"/>
    <w:rsid w:val="00014FC0"/>
    <w:rsid w:val="000332A5"/>
    <w:rsid w:val="00035705"/>
    <w:rsid w:val="00036118"/>
    <w:rsid w:val="00040FD0"/>
    <w:rsid w:val="000530A0"/>
    <w:rsid w:val="00060478"/>
    <w:rsid w:val="000604A6"/>
    <w:rsid w:val="00061BDE"/>
    <w:rsid w:val="00062397"/>
    <w:rsid w:val="00064047"/>
    <w:rsid w:val="00075D9C"/>
    <w:rsid w:val="0008797C"/>
    <w:rsid w:val="00094971"/>
    <w:rsid w:val="00097511"/>
    <w:rsid w:val="000B41D4"/>
    <w:rsid w:val="000B4B7D"/>
    <w:rsid w:val="000B60F5"/>
    <w:rsid w:val="000B7629"/>
    <w:rsid w:val="000C1556"/>
    <w:rsid w:val="000C36C4"/>
    <w:rsid w:val="000C7629"/>
    <w:rsid w:val="000D0B29"/>
    <w:rsid w:val="000D3CC0"/>
    <w:rsid w:val="000E1D16"/>
    <w:rsid w:val="000E1EE8"/>
    <w:rsid w:val="000E2EA7"/>
    <w:rsid w:val="000E458C"/>
    <w:rsid w:val="000E58F0"/>
    <w:rsid w:val="000E6129"/>
    <w:rsid w:val="000F59E9"/>
    <w:rsid w:val="000F610C"/>
    <w:rsid w:val="000F752C"/>
    <w:rsid w:val="000F7AE4"/>
    <w:rsid w:val="0010037F"/>
    <w:rsid w:val="001005C6"/>
    <w:rsid w:val="00103A96"/>
    <w:rsid w:val="00106097"/>
    <w:rsid w:val="00106A3A"/>
    <w:rsid w:val="0011224A"/>
    <w:rsid w:val="00114449"/>
    <w:rsid w:val="00114DF6"/>
    <w:rsid w:val="00114DF8"/>
    <w:rsid w:val="00115C29"/>
    <w:rsid w:val="00116083"/>
    <w:rsid w:val="001160BE"/>
    <w:rsid w:val="00116639"/>
    <w:rsid w:val="001169E7"/>
    <w:rsid w:val="00126940"/>
    <w:rsid w:val="001271E8"/>
    <w:rsid w:val="00131193"/>
    <w:rsid w:val="001320E6"/>
    <w:rsid w:val="00134354"/>
    <w:rsid w:val="00137ABD"/>
    <w:rsid w:val="00141AAF"/>
    <w:rsid w:val="0014289E"/>
    <w:rsid w:val="00143717"/>
    <w:rsid w:val="00151732"/>
    <w:rsid w:val="001569B3"/>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A767B"/>
    <w:rsid w:val="001B0AC8"/>
    <w:rsid w:val="001B4D29"/>
    <w:rsid w:val="001B7BF3"/>
    <w:rsid w:val="001B7E74"/>
    <w:rsid w:val="001C003A"/>
    <w:rsid w:val="001C13A7"/>
    <w:rsid w:val="001D3393"/>
    <w:rsid w:val="001D3AA8"/>
    <w:rsid w:val="001D3D43"/>
    <w:rsid w:val="001D5140"/>
    <w:rsid w:val="001D553D"/>
    <w:rsid w:val="001F6240"/>
    <w:rsid w:val="001F7DFA"/>
    <w:rsid w:val="00201269"/>
    <w:rsid w:val="00203C5F"/>
    <w:rsid w:val="002040CC"/>
    <w:rsid w:val="00206C7C"/>
    <w:rsid w:val="00206F17"/>
    <w:rsid w:val="002070E6"/>
    <w:rsid w:val="002131D5"/>
    <w:rsid w:val="00213A9B"/>
    <w:rsid w:val="00215428"/>
    <w:rsid w:val="00216BE1"/>
    <w:rsid w:val="00217118"/>
    <w:rsid w:val="00224F8F"/>
    <w:rsid w:val="002253B4"/>
    <w:rsid w:val="002374CE"/>
    <w:rsid w:val="00240464"/>
    <w:rsid w:val="00240CB1"/>
    <w:rsid w:val="00242D18"/>
    <w:rsid w:val="00252F50"/>
    <w:rsid w:val="00264B3E"/>
    <w:rsid w:val="00264F05"/>
    <w:rsid w:val="00267EDD"/>
    <w:rsid w:val="00271E89"/>
    <w:rsid w:val="002734C3"/>
    <w:rsid w:val="00274C41"/>
    <w:rsid w:val="00275147"/>
    <w:rsid w:val="00275421"/>
    <w:rsid w:val="00275556"/>
    <w:rsid w:val="00275C6D"/>
    <w:rsid w:val="002774D7"/>
    <w:rsid w:val="00280C9D"/>
    <w:rsid w:val="002A20FC"/>
    <w:rsid w:val="002A42F7"/>
    <w:rsid w:val="002A5908"/>
    <w:rsid w:val="002B31FA"/>
    <w:rsid w:val="002B32F9"/>
    <w:rsid w:val="002D3397"/>
    <w:rsid w:val="002D33FC"/>
    <w:rsid w:val="002D4E1F"/>
    <w:rsid w:val="002E2087"/>
    <w:rsid w:val="002E6F06"/>
    <w:rsid w:val="002F28B2"/>
    <w:rsid w:val="002F34DE"/>
    <w:rsid w:val="002F662A"/>
    <w:rsid w:val="002F6CAA"/>
    <w:rsid w:val="003044FB"/>
    <w:rsid w:val="00304810"/>
    <w:rsid w:val="00307344"/>
    <w:rsid w:val="00311A55"/>
    <w:rsid w:val="00316EAA"/>
    <w:rsid w:val="00320093"/>
    <w:rsid w:val="00327F05"/>
    <w:rsid w:val="00330886"/>
    <w:rsid w:val="00333F96"/>
    <w:rsid w:val="00334100"/>
    <w:rsid w:val="003355AF"/>
    <w:rsid w:val="00342440"/>
    <w:rsid w:val="0034528C"/>
    <w:rsid w:val="0034538B"/>
    <w:rsid w:val="003453CE"/>
    <w:rsid w:val="0034736F"/>
    <w:rsid w:val="00351592"/>
    <w:rsid w:val="0035289C"/>
    <w:rsid w:val="0035366D"/>
    <w:rsid w:val="00354197"/>
    <w:rsid w:val="00364880"/>
    <w:rsid w:val="00366E19"/>
    <w:rsid w:val="00374802"/>
    <w:rsid w:val="00377B0B"/>
    <w:rsid w:val="00385AB1"/>
    <w:rsid w:val="00387046"/>
    <w:rsid w:val="003932E9"/>
    <w:rsid w:val="0039566E"/>
    <w:rsid w:val="003968D6"/>
    <w:rsid w:val="003A1F50"/>
    <w:rsid w:val="003A4AAE"/>
    <w:rsid w:val="003A6146"/>
    <w:rsid w:val="003A735C"/>
    <w:rsid w:val="003B363F"/>
    <w:rsid w:val="003B4C86"/>
    <w:rsid w:val="003C42BD"/>
    <w:rsid w:val="003D118B"/>
    <w:rsid w:val="003D3BE2"/>
    <w:rsid w:val="003E46B6"/>
    <w:rsid w:val="003E6344"/>
    <w:rsid w:val="003E7C59"/>
    <w:rsid w:val="003F71D9"/>
    <w:rsid w:val="003F7F68"/>
    <w:rsid w:val="0040429B"/>
    <w:rsid w:val="00407997"/>
    <w:rsid w:val="004105FA"/>
    <w:rsid w:val="0042339B"/>
    <w:rsid w:val="004275C0"/>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743C"/>
    <w:rsid w:val="00467BBD"/>
    <w:rsid w:val="00472F1B"/>
    <w:rsid w:val="004735BE"/>
    <w:rsid w:val="004805A8"/>
    <w:rsid w:val="0049354E"/>
    <w:rsid w:val="00493E99"/>
    <w:rsid w:val="004A0BC2"/>
    <w:rsid w:val="004B201F"/>
    <w:rsid w:val="004B601B"/>
    <w:rsid w:val="004B7252"/>
    <w:rsid w:val="004C200C"/>
    <w:rsid w:val="004C22F0"/>
    <w:rsid w:val="004C5343"/>
    <w:rsid w:val="004C6C11"/>
    <w:rsid w:val="004D064B"/>
    <w:rsid w:val="004D2B6A"/>
    <w:rsid w:val="004D2C38"/>
    <w:rsid w:val="004D391C"/>
    <w:rsid w:val="004D7480"/>
    <w:rsid w:val="004E72BE"/>
    <w:rsid w:val="004E7B6A"/>
    <w:rsid w:val="004F084F"/>
    <w:rsid w:val="004F26D9"/>
    <w:rsid w:val="004F2B78"/>
    <w:rsid w:val="004F7824"/>
    <w:rsid w:val="005055B4"/>
    <w:rsid w:val="00505752"/>
    <w:rsid w:val="00506155"/>
    <w:rsid w:val="00511329"/>
    <w:rsid w:val="00512570"/>
    <w:rsid w:val="00527C75"/>
    <w:rsid w:val="00530028"/>
    <w:rsid w:val="00535B2F"/>
    <w:rsid w:val="00544FF7"/>
    <w:rsid w:val="005474E5"/>
    <w:rsid w:val="00552C2A"/>
    <w:rsid w:val="0055663F"/>
    <w:rsid w:val="0056020B"/>
    <w:rsid w:val="00560ED9"/>
    <w:rsid w:val="005750E1"/>
    <w:rsid w:val="005753BD"/>
    <w:rsid w:val="005855F5"/>
    <w:rsid w:val="005900A0"/>
    <w:rsid w:val="00596D83"/>
    <w:rsid w:val="005A1173"/>
    <w:rsid w:val="005A5478"/>
    <w:rsid w:val="005B0400"/>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259EA"/>
    <w:rsid w:val="00625B40"/>
    <w:rsid w:val="006301AF"/>
    <w:rsid w:val="006353C9"/>
    <w:rsid w:val="00642723"/>
    <w:rsid w:val="00643CC8"/>
    <w:rsid w:val="00650AE1"/>
    <w:rsid w:val="00650B27"/>
    <w:rsid w:val="00663641"/>
    <w:rsid w:val="00665A3C"/>
    <w:rsid w:val="0067365C"/>
    <w:rsid w:val="006852BB"/>
    <w:rsid w:val="006853D7"/>
    <w:rsid w:val="00690752"/>
    <w:rsid w:val="0069287E"/>
    <w:rsid w:val="006967B2"/>
    <w:rsid w:val="006969DD"/>
    <w:rsid w:val="006A3DD9"/>
    <w:rsid w:val="006A44DC"/>
    <w:rsid w:val="006C0032"/>
    <w:rsid w:val="006C09B7"/>
    <w:rsid w:val="006C34B5"/>
    <w:rsid w:val="006C3FEA"/>
    <w:rsid w:val="006C59C8"/>
    <w:rsid w:val="006E0362"/>
    <w:rsid w:val="006E1BCD"/>
    <w:rsid w:val="006E2DB5"/>
    <w:rsid w:val="006E3B04"/>
    <w:rsid w:val="006F0C40"/>
    <w:rsid w:val="006F2898"/>
    <w:rsid w:val="006F34EA"/>
    <w:rsid w:val="006F3F63"/>
    <w:rsid w:val="006F5DA8"/>
    <w:rsid w:val="0070624F"/>
    <w:rsid w:val="007072FC"/>
    <w:rsid w:val="0070755E"/>
    <w:rsid w:val="0071171C"/>
    <w:rsid w:val="00714C12"/>
    <w:rsid w:val="0072321B"/>
    <w:rsid w:val="0072672D"/>
    <w:rsid w:val="00726EA6"/>
    <w:rsid w:val="00731F1A"/>
    <w:rsid w:val="00733379"/>
    <w:rsid w:val="00733D6F"/>
    <w:rsid w:val="00740F4C"/>
    <w:rsid w:val="00742DE3"/>
    <w:rsid w:val="00743BD1"/>
    <w:rsid w:val="00747059"/>
    <w:rsid w:val="007503FE"/>
    <w:rsid w:val="007505D1"/>
    <w:rsid w:val="00750952"/>
    <w:rsid w:val="00753767"/>
    <w:rsid w:val="0075440C"/>
    <w:rsid w:val="00754C89"/>
    <w:rsid w:val="007631E8"/>
    <w:rsid w:val="0076383E"/>
    <w:rsid w:val="00765A34"/>
    <w:rsid w:val="00765ADB"/>
    <w:rsid w:val="007662DF"/>
    <w:rsid w:val="00767D8A"/>
    <w:rsid w:val="00772954"/>
    <w:rsid w:val="00774E5C"/>
    <w:rsid w:val="00775D8F"/>
    <w:rsid w:val="007809EB"/>
    <w:rsid w:val="00786082"/>
    <w:rsid w:val="0078738F"/>
    <w:rsid w:val="00791301"/>
    <w:rsid w:val="00796EAF"/>
    <w:rsid w:val="007A0BD1"/>
    <w:rsid w:val="007B0F18"/>
    <w:rsid w:val="007B611D"/>
    <w:rsid w:val="007C480A"/>
    <w:rsid w:val="007C4FB9"/>
    <w:rsid w:val="007C5F54"/>
    <w:rsid w:val="007C707C"/>
    <w:rsid w:val="007C74C2"/>
    <w:rsid w:val="007D21AB"/>
    <w:rsid w:val="007D3388"/>
    <w:rsid w:val="007E1AC3"/>
    <w:rsid w:val="007E447C"/>
    <w:rsid w:val="007E4EF4"/>
    <w:rsid w:val="007E5FA5"/>
    <w:rsid w:val="007E6CBC"/>
    <w:rsid w:val="007F260D"/>
    <w:rsid w:val="008032D9"/>
    <w:rsid w:val="008079A2"/>
    <w:rsid w:val="00811730"/>
    <w:rsid w:val="008139DC"/>
    <w:rsid w:val="00824762"/>
    <w:rsid w:val="008303EE"/>
    <w:rsid w:val="00832967"/>
    <w:rsid w:val="0083482D"/>
    <w:rsid w:val="008348CA"/>
    <w:rsid w:val="00845402"/>
    <w:rsid w:val="00851DE3"/>
    <w:rsid w:val="00855976"/>
    <w:rsid w:val="00855CE5"/>
    <w:rsid w:val="00873C89"/>
    <w:rsid w:val="00875A1A"/>
    <w:rsid w:val="00877B6C"/>
    <w:rsid w:val="00885275"/>
    <w:rsid w:val="00886F9E"/>
    <w:rsid w:val="00893343"/>
    <w:rsid w:val="00896454"/>
    <w:rsid w:val="00897067"/>
    <w:rsid w:val="00897895"/>
    <w:rsid w:val="008A7E4E"/>
    <w:rsid w:val="008B3D40"/>
    <w:rsid w:val="008B47AF"/>
    <w:rsid w:val="008B523F"/>
    <w:rsid w:val="008C1365"/>
    <w:rsid w:val="008C28CB"/>
    <w:rsid w:val="008D4A43"/>
    <w:rsid w:val="008D617C"/>
    <w:rsid w:val="008D6266"/>
    <w:rsid w:val="008E1718"/>
    <w:rsid w:val="008E1934"/>
    <w:rsid w:val="008E6066"/>
    <w:rsid w:val="008E6BA4"/>
    <w:rsid w:val="008F7DCA"/>
    <w:rsid w:val="00901505"/>
    <w:rsid w:val="00906BA9"/>
    <w:rsid w:val="00912303"/>
    <w:rsid w:val="00914064"/>
    <w:rsid w:val="00916F6D"/>
    <w:rsid w:val="00916F9D"/>
    <w:rsid w:val="00917DB3"/>
    <w:rsid w:val="00923F64"/>
    <w:rsid w:val="009319C6"/>
    <w:rsid w:val="009355D5"/>
    <w:rsid w:val="00935E08"/>
    <w:rsid w:val="009437EC"/>
    <w:rsid w:val="00943AC2"/>
    <w:rsid w:val="00957C44"/>
    <w:rsid w:val="00961C39"/>
    <w:rsid w:val="00961F5E"/>
    <w:rsid w:val="009644E8"/>
    <w:rsid w:val="00965FBA"/>
    <w:rsid w:val="009704D0"/>
    <w:rsid w:val="0097367C"/>
    <w:rsid w:val="009830EF"/>
    <w:rsid w:val="00983F23"/>
    <w:rsid w:val="00992E9B"/>
    <w:rsid w:val="00994D44"/>
    <w:rsid w:val="009962AC"/>
    <w:rsid w:val="00997C0B"/>
    <w:rsid w:val="009A2115"/>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F2413"/>
    <w:rsid w:val="009F55A0"/>
    <w:rsid w:val="009F63C9"/>
    <w:rsid w:val="00A000F9"/>
    <w:rsid w:val="00A01D6D"/>
    <w:rsid w:val="00A03460"/>
    <w:rsid w:val="00A12650"/>
    <w:rsid w:val="00A22174"/>
    <w:rsid w:val="00A32F52"/>
    <w:rsid w:val="00A34319"/>
    <w:rsid w:val="00A34B7A"/>
    <w:rsid w:val="00A46974"/>
    <w:rsid w:val="00A56F54"/>
    <w:rsid w:val="00A61B5A"/>
    <w:rsid w:val="00A61E18"/>
    <w:rsid w:val="00A668E0"/>
    <w:rsid w:val="00A67DBF"/>
    <w:rsid w:val="00A71770"/>
    <w:rsid w:val="00A72009"/>
    <w:rsid w:val="00A74467"/>
    <w:rsid w:val="00A804EE"/>
    <w:rsid w:val="00A80A50"/>
    <w:rsid w:val="00A829D3"/>
    <w:rsid w:val="00A835F2"/>
    <w:rsid w:val="00AA15C0"/>
    <w:rsid w:val="00AA53EC"/>
    <w:rsid w:val="00AA6379"/>
    <w:rsid w:val="00AB4754"/>
    <w:rsid w:val="00AC1923"/>
    <w:rsid w:val="00AC313C"/>
    <w:rsid w:val="00AD6204"/>
    <w:rsid w:val="00AD632A"/>
    <w:rsid w:val="00AD7F1A"/>
    <w:rsid w:val="00AE4A70"/>
    <w:rsid w:val="00AE667B"/>
    <w:rsid w:val="00AF369C"/>
    <w:rsid w:val="00AF3C12"/>
    <w:rsid w:val="00AF67E1"/>
    <w:rsid w:val="00B01390"/>
    <w:rsid w:val="00B01AF7"/>
    <w:rsid w:val="00B0277A"/>
    <w:rsid w:val="00B05D1F"/>
    <w:rsid w:val="00B11A1F"/>
    <w:rsid w:val="00B13CC2"/>
    <w:rsid w:val="00B13EEB"/>
    <w:rsid w:val="00B159A5"/>
    <w:rsid w:val="00B17940"/>
    <w:rsid w:val="00B2017A"/>
    <w:rsid w:val="00B20497"/>
    <w:rsid w:val="00B21F88"/>
    <w:rsid w:val="00B24D03"/>
    <w:rsid w:val="00B3636D"/>
    <w:rsid w:val="00B3768E"/>
    <w:rsid w:val="00B40912"/>
    <w:rsid w:val="00B42D02"/>
    <w:rsid w:val="00B4734F"/>
    <w:rsid w:val="00B51EAE"/>
    <w:rsid w:val="00B533D2"/>
    <w:rsid w:val="00B560D3"/>
    <w:rsid w:val="00B60F53"/>
    <w:rsid w:val="00B64092"/>
    <w:rsid w:val="00B72CF7"/>
    <w:rsid w:val="00B856CB"/>
    <w:rsid w:val="00B859B1"/>
    <w:rsid w:val="00B85B8C"/>
    <w:rsid w:val="00B90D08"/>
    <w:rsid w:val="00B9140A"/>
    <w:rsid w:val="00B95739"/>
    <w:rsid w:val="00B96880"/>
    <w:rsid w:val="00BA40B6"/>
    <w:rsid w:val="00BA500C"/>
    <w:rsid w:val="00BB14FD"/>
    <w:rsid w:val="00BB25B0"/>
    <w:rsid w:val="00BB34A2"/>
    <w:rsid w:val="00BB5462"/>
    <w:rsid w:val="00BB54ED"/>
    <w:rsid w:val="00BB5C33"/>
    <w:rsid w:val="00BB5E54"/>
    <w:rsid w:val="00BC08F7"/>
    <w:rsid w:val="00BC16EB"/>
    <w:rsid w:val="00BC42CC"/>
    <w:rsid w:val="00BE3204"/>
    <w:rsid w:val="00BE415E"/>
    <w:rsid w:val="00BF2FAD"/>
    <w:rsid w:val="00C026C6"/>
    <w:rsid w:val="00C1106C"/>
    <w:rsid w:val="00C174E4"/>
    <w:rsid w:val="00C2204F"/>
    <w:rsid w:val="00C23436"/>
    <w:rsid w:val="00C35EF5"/>
    <w:rsid w:val="00C40C79"/>
    <w:rsid w:val="00C417F5"/>
    <w:rsid w:val="00C425C9"/>
    <w:rsid w:val="00C50B43"/>
    <w:rsid w:val="00C5433C"/>
    <w:rsid w:val="00C54D9F"/>
    <w:rsid w:val="00C673A0"/>
    <w:rsid w:val="00C76077"/>
    <w:rsid w:val="00C76351"/>
    <w:rsid w:val="00C77177"/>
    <w:rsid w:val="00C80852"/>
    <w:rsid w:val="00C81AF8"/>
    <w:rsid w:val="00C86DE4"/>
    <w:rsid w:val="00C942CA"/>
    <w:rsid w:val="00CA2A3A"/>
    <w:rsid w:val="00CB1222"/>
    <w:rsid w:val="00CB2ECC"/>
    <w:rsid w:val="00CB36BC"/>
    <w:rsid w:val="00CB6F33"/>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1089"/>
    <w:rsid w:val="00D21934"/>
    <w:rsid w:val="00D21BB8"/>
    <w:rsid w:val="00D31C10"/>
    <w:rsid w:val="00D3518B"/>
    <w:rsid w:val="00D42B37"/>
    <w:rsid w:val="00D44E60"/>
    <w:rsid w:val="00D50E86"/>
    <w:rsid w:val="00D53F42"/>
    <w:rsid w:val="00D54CDA"/>
    <w:rsid w:val="00D61049"/>
    <w:rsid w:val="00D636A0"/>
    <w:rsid w:val="00D64D10"/>
    <w:rsid w:val="00D65923"/>
    <w:rsid w:val="00D70A6F"/>
    <w:rsid w:val="00D73FD5"/>
    <w:rsid w:val="00D74E33"/>
    <w:rsid w:val="00D820AC"/>
    <w:rsid w:val="00D85FE8"/>
    <w:rsid w:val="00D9112C"/>
    <w:rsid w:val="00D91B33"/>
    <w:rsid w:val="00D96C80"/>
    <w:rsid w:val="00D974A7"/>
    <w:rsid w:val="00DA7ACB"/>
    <w:rsid w:val="00DB0FDE"/>
    <w:rsid w:val="00DB1609"/>
    <w:rsid w:val="00DB7704"/>
    <w:rsid w:val="00DC14B8"/>
    <w:rsid w:val="00DC7BD7"/>
    <w:rsid w:val="00DD3A34"/>
    <w:rsid w:val="00DD3BAD"/>
    <w:rsid w:val="00DE172F"/>
    <w:rsid w:val="00DE312C"/>
    <w:rsid w:val="00DE679D"/>
    <w:rsid w:val="00DF1FBB"/>
    <w:rsid w:val="00DF2E30"/>
    <w:rsid w:val="00DF4A87"/>
    <w:rsid w:val="00DF754C"/>
    <w:rsid w:val="00E00B76"/>
    <w:rsid w:val="00E03893"/>
    <w:rsid w:val="00E03F9E"/>
    <w:rsid w:val="00E049C8"/>
    <w:rsid w:val="00E04FEE"/>
    <w:rsid w:val="00E12220"/>
    <w:rsid w:val="00E12A63"/>
    <w:rsid w:val="00E13C83"/>
    <w:rsid w:val="00E1493E"/>
    <w:rsid w:val="00E16659"/>
    <w:rsid w:val="00E17672"/>
    <w:rsid w:val="00E206AE"/>
    <w:rsid w:val="00E21ABA"/>
    <w:rsid w:val="00E2422A"/>
    <w:rsid w:val="00E25878"/>
    <w:rsid w:val="00E26013"/>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B31BD"/>
    <w:rsid w:val="00EB4A7B"/>
    <w:rsid w:val="00EB522F"/>
    <w:rsid w:val="00EC05F5"/>
    <w:rsid w:val="00ED237B"/>
    <w:rsid w:val="00ED3B0F"/>
    <w:rsid w:val="00ED4C80"/>
    <w:rsid w:val="00EE10FC"/>
    <w:rsid w:val="00EE1367"/>
    <w:rsid w:val="00EE13EF"/>
    <w:rsid w:val="00EE2893"/>
    <w:rsid w:val="00EE37BE"/>
    <w:rsid w:val="00EF0DF9"/>
    <w:rsid w:val="00EF2C08"/>
    <w:rsid w:val="00EF41C3"/>
    <w:rsid w:val="00EF580A"/>
    <w:rsid w:val="00F05B00"/>
    <w:rsid w:val="00F14EC1"/>
    <w:rsid w:val="00F17391"/>
    <w:rsid w:val="00F2154D"/>
    <w:rsid w:val="00F2491D"/>
    <w:rsid w:val="00F25A72"/>
    <w:rsid w:val="00F31F82"/>
    <w:rsid w:val="00F36F6F"/>
    <w:rsid w:val="00F44407"/>
    <w:rsid w:val="00F5140E"/>
    <w:rsid w:val="00F52DF9"/>
    <w:rsid w:val="00F56FAA"/>
    <w:rsid w:val="00F606C4"/>
    <w:rsid w:val="00F627A1"/>
    <w:rsid w:val="00F65245"/>
    <w:rsid w:val="00F655AB"/>
    <w:rsid w:val="00F668D3"/>
    <w:rsid w:val="00F6725C"/>
    <w:rsid w:val="00F71B44"/>
    <w:rsid w:val="00F866B4"/>
    <w:rsid w:val="00F92EEE"/>
    <w:rsid w:val="00F92F86"/>
    <w:rsid w:val="00F94A69"/>
    <w:rsid w:val="00FA251A"/>
    <w:rsid w:val="00FB00AC"/>
    <w:rsid w:val="00FB0718"/>
    <w:rsid w:val="00FB1846"/>
    <w:rsid w:val="00FB4F24"/>
    <w:rsid w:val="00FC0508"/>
    <w:rsid w:val="00FC072F"/>
    <w:rsid w:val="00FC1954"/>
    <w:rsid w:val="00FC2D86"/>
    <w:rsid w:val="00FC3EC6"/>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2625</TotalTime>
  <Pages>1</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Ami Rai E</cp:lastModifiedBy>
  <cp:revision>338</cp:revision>
  <cp:lastPrinted>2018-04-30T11:12:00Z</cp:lastPrinted>
  <dcterms:created xsi:type="dcterms:W3CDTF">2016-07-09T07:12:00Z</dcterms:created>
  <dcterms:modified xsi:type="dcterms:W3CDTF">2020-01-14T08:54:00Z</dcterms:modified>
</cp:coreProperties>
</file>