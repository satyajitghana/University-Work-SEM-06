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62" w:rsidRPr="00E42159" w:rsidRDefault="00FF2A62" w:rsidP="00FF2A62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3</w:t>
      </w:r>
    </w:p>
    <w:p w:rsidR="00FF2A62" w:rsidRPr="00E42159" w:rsidRDefault="00FF2A62" w:rsidP="00FF2A62">
      <w:pPr>
        <w:spacing w:after="0" w:line="360" w:lineRule="auto"/>
        <w:jc w:val="both"/>
      </w:pPr>
      <w:r w:rsidRPr="00E42159">
        <w:rPr>
          <w:rFonts w:cs="Times New Roman"/>
        </w:rPr>
        <w:t>Title of the Laboratory Exercise: data model to relational model</w:t>
      </w: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lang w:val="en-US"/>
        </w:rPr>
        <w:t xml:space="preserve">The ER schema is to be converted into a relational schema as data cannot be stored in an ER schema. </w:t>
      </w:r>
      <w:r w:rsidRPr="00E42159">
        <w:rPr>
          <w:rFonts w:cs="Times New Roman"/>
        </w:rPr>
        <w:t>A relation schema gives the basic information describing a table or relation. It is the logical definition of a table. This includes a set of column names, and the data types associated with each column.</w:t>
      </w:r>
      <w:r w:rsidRPr="00E42159">
        <w:t xml:space="preserve"> By doing this lab, students will be able</w:t>
      </w:r>
      <w:r w:rsidRPr="00E42159">
        <w:rPr>
          <w:rFonts w:cs="Times New Roman"/>
        </w:rPr>
        <w:t xml:space="preserve"> to map ER schema to relational schema.</w:t>
      </w:r>
    </w:p>
    <w:p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Aim</w:t>
      </w:r>
    </w:p>
    <w:p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To map data model to relational model</w:t>
      </w:r>
    </w:p>
    <w:p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Objectives</w:t>
      </w:r>
    </w:p>
    <w:p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At the end of this lab, the student will be able to</w:t>
      </w:r>
    </w:p>
    <w:p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Map ER schema to relational schema</w:t>
      </w:r>
    </w:p>
    <w:p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Insert tuples using SQL commands for the developed database schema</w:t>
      </w:r>
    </w:p>
    <w:p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Map all the components in the ER diagram to corresponding relation entities and instances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t>Insert tuples using SQL commands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Design SQL commands using aggregate functions in SQL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Execute SQL commands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 xml:space="preserve">Test the executed commands   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:rsidR="00FF2A62" w:rsidRPr="00E42159" w:rsidRDefault="00FF2A62" w:rsidP="00FF2A62">
      <w:pPr>
        <w:pStyle w:val="ListParagraph"/>
        <w:tabs>
          <w:tab w:val="left" w:pos="720"/>
          <w:tab w:val="left" w:pos="1440"/>
        </w:tabs>
        <w:suppressAutoHyphens/>
        <w:spacing w:after="0" w:line="360" w:lineRule="auto"/>
        <w:ind w:left="2160"/>
        <w:contextualSpacing w:val="0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Questions</w:t>
      </w:r>
    </w:p>
    <w:p w:rsidR="00FF2A62" w:rsidRPr="00E42159" w:rsidRDefault="00FF2A62" w:rsidP="00FF2A62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 xml:space="preserve">Consider the ER diagram you have drawn in Laboratory 2. Convert the ER diagram to corresponding relational database schema. </w:t>
      </w:r>
    </w:p>
    <w:p w:rsidR="00FF2A62" w:rsidRPr="00E42159" w:rsidRDefault="00FF2A62" w:rsidP="00FF2A62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Insert the tuples (minimum five) for the developed database schema using SQL commands. Perform aggregate functions in SQL based on the developed database schema.</w:t>
      </w:r>
    </w:p>
    <w:p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</w:p>
    <w:p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Calculations/Computations/Algorithms</w:t>
      </w:r>
    </w:p>
    <w:p w:rsidR="00FF2A62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:rsidR="00FF2A62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:rsidR="00FF2A62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1D3393">
        <w:rPr>
          <w:rFonts w:cs="Times New Roman"/>
        </w:rPr>
        <w:t xml:space="preserve">Comments </w:t>
      </w:r>
    </w:p>
    <w:p w:rsidR="00FF2A62" w:rsidRPr="00E42159" w:rsidRDefault="00FF2A62" w:rsidP="00FF2A62">
      <w:pPr>
        <w:spacing w:after="0" w:line="360" w:lineRule="auto"/>
        <w:jc w:val="both"/>
      </w:pPr>
      <w:r w:rsidRPr="00E42159">
        <w:rPr>
          <w:rFonts w:cs="Times New Roman"/>
        </w:rPr>
        <w:tab/>
        <w:t>1. Limitations of Experiments</w:t>
      </w: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</w:pPr>
      <w:r w:rsidRPr="00E42159">
        <w:rPr>
          <w:rFonts w:cs="Times New Roman"/>
        </w:rPr>
        <w:tab/>
        <w:t>2. Limitations of Results</w:t>
      </w: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</w:rPr>
        <w:tab/>
        <w:t>3. Learning happened</w:t>
      </w:r>
    </w:p>
    <w:p w:rsidR="00FF2A62" w:rsidRPr="00E42159" w:rsidRDefault="00FF2A62" w:rsidP="00FF2A62">
      <w:pPr>
        <w:spacing w:after="0" w:line="360" w:lineRule="auto"/>
        <w:jc w:val="both"/>
      </w:pPr>
    </w:p>
    <w:p w:rsidR="00FF2A62" w:rsidRPr="00E42159" w:rsidRDefault="00FF2A62" w:rsidP="00FF2A62">
      <w:pPr>
        <w:spacing w:after="0" w:line="360" w:lineRule="auto"/>
        <w:jc w:val="both"/>
      </w:pPr>
      <w:r w:rsidRPr="00E42159">
        <w:rPr>
          <w:rFonts w:cs="Times New Roman"/>
        </w:rPr>
        <w:tab/>
        <w:t>4. Recommendations</w:t>
      </w:r>
    </w:p>
    <w:p w:rsidR="00FF2A62" w:rsidRPr="00E42159" w:rsidRDefault="00FF2A62" w:rsidP="00FF2A62">
      <w:pPr>
        <w:spacing w:after="0" w:line="360" w:lineRule="auto"/>
        <w:jc w:val="both"/>
      </w:pPr>
    </w:p>
    <w:p w:rsidR="00465972" w:rsidRPr="00FF2A62" w:rsidRDefault="00465972" w:rsidP="00FF2A62">
      <w:pPr>
        <w:spacing w:after="0" w:line="360" w:lineRule="auto"/>
        <w:jc w:val="both"/>
        <w:rPr>
          <w:rFonts w:eastAsiaTheme="majorEastAsia" w:cs="Times New Roman"/>
          <w:b/>
          <w:bCs/>
          <w:color w:val="2E74B5" w:themeColor="accent1" w:themeShade="BF"/>
        </w:rPr>
      </w:pPr>
      <w:bookmarkStart w:id="0" w:name="_GoBack"/>
      <w:bookmarkEnd w:id="0"/>
    </w:p>
    <w:sectPr w:rsidR="00465972" w:rsidRPr="00FF2A62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01B" w:rsidRDefault="0014101B" w:rsidP="00BE415E">
      <w:pPr>
        <w:spacing w:after="0" w:line="240" w:lineRule="auto"/>
      </w:pPr>
      <w:r>
        <w:separator/>
      </w:r>
    </w:p>
  </w:endnote>
  <w:endnote w:type="continuationSeparator" w:id="0">
    <w:p w:rsidR="0014101B" w:rsidRDefault="0014101B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01B" w:rsidRDefault="0014101B" w:rsidP="00BE415E">
      <w:pPr>
        <w:spacing w:after="0" w:line="240" w:lineRule="auto"/>
      </w:pPr>
      <w:r>
        <w:separator/>
      </w:r>
    </w:p>
  </w:footnote>
  <w:footnote w:type="continuationSeparator" w:id="0">
    <w:p w:rsidR="0014101B" w:rsidRDefault="0014101B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C2" w:rsidRPr="00BE415E" w:rsidRDefault="007C74C2">
    <w:pPr>
      <w:pStyle w:val="Header"/>
      <w:rPr>
        <w:u w:val="single"/>
      </w:rPr>
    </w:pPr>
    <w:r>
      <w:t>Name:  ____________________________                   Roll Number</w:t>
    </w:r>
    <w:proofErr w:type="gramStart"/>
    <w:r>
      <w:t>:_</w:t>
    </w:r>
    <w:proofErr w:type="gramEnd"/>
    <w:r>
      <w:t xml:space="preserve">___________________________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01B"/>
    <w:rsid w:val="00141AAF"/>
    <w:rsid w:val="0014289E"/>
    <w:rsid w:val="00143717"/>
    <w:rsid w:val="00151732"/>
    <w:rsid w:val="001569B3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2A62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6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Ami Rai E</cp:lastModifiedBy>
  <cp:revision>330</cp:revision>
  <cp:lastPrinted>2018-04-30T11:12:00Z</cp:lastPrinted>
  <dcterms:created xsi:type="dcterms:W3CDTF">2016-07-09T07:12:00Z</dcterms:created>
  <dcterms:modified xsi:type="dcterms:W3CDTF">2020-01-29T05:54:00Z</dcterms:modified>
</cp:coreProperties>
</file>